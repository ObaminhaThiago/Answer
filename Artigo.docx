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9F4" w:rsidRDefault="00A32E15">
      <w:pPr>
        <w:jc w:val="center"/>
      </w:pPr>
      <w:proofErr w:type="spellStart"/>
      <w:r>
        <w:rPr>
          <w:sz w:val="28"/>
        </w:rPr>
        <w:t>Answer</w:t>
      </w:r>
      <w:proofErr w:type="spellEnd"/>
      <w:r>
        <w:rPr>
          <w:sz w:val="28"/>
        </w:rPr>
        <w:t>: O Labirinto Do Desespero</w:t>
      </w:r>
    </w:p>
    <w:p w:rsidR="003E09F4" w:rsidRDefault="003E09F4">
      <w:pPr>
        <w:jc w:val="both"/>
      </w:pPr>
    </w:p>
    <w:p w:rsidR="003E09F4" w:rsidRDefault="003E09F4">
      <w:pPr>
        <w:jc w:val="center"/>
      </w:pPr>
      <w:r>
        <w:rPr>
          <w:b/>
        </w:rPr>
        <w:t xml:space="preserve">Gabriel Pereira Martins, Bruno Tiago de </w:t>
      </w:r>
      <w:proofErr w:type="gramStart"/>
      <w:r>
        <w:rPr>
          <w:b/>
        </w:rPr>
        <w:t>Souza</w:t>
      </w:r>
      <w:proofErr w:type="gramEnd"/>
    </w:p>
    <w:p w:rsidR="003E09F4" w:rsidRDefault="003E09F4">
      <w:pPr>
        <w:jc w:val="both"/>
        <w:rPr>
          <w:vertAlign w:val="superscript"/>
        </w:rPr>
      </w:pPr>
    </w:p>
    <w:p w:rsidR="003E09F4" w:rsidRDefault="003E09F4">
      <w:pPr>
        <w:jc w:val="center"/>
      </w:pPr>
      <w:r>
        <w:t>Analise e Desenvolvimento de Sistemas</w:t>
      </w:r>
    </w:p>
    <w:p w:rsidR="003E09F4" w:rsidRDefault="003E09F4">
      <w:pPr>
        <w:jc w:val="center"/>
      </w:pPr>
      <w:proofErr w:type="spellStart"/>
      <w:r>
        <w:t>Spei</w:t>
      </w:r>
      <w:proofErr w:type="spellEnd"/>
      <w:r>
        <w:t xml:space="preserve"> – Sociedade Paranaense de ensino e informática.</w:t>
      </w:r>
    </w:p>
    <w:p w:rsidR="003E09F4" w:rsidRDefault="003E09F4">
      <w:pPr>
        <w:jc w:val="both"/>
      </w:pPr>
    </w:p>
    <w:p w:rsidR="003E09F4" w:rsidRDefault="003E09F4">
      <w:pPr>
        <w:jc w:val="both"/>
      </w:pPr>
    </w:p>
    <w:p w:rsidR="003E09F4" w:rsidRDefault="003E09F4">
      <w:pPr>
        <w:jc w:val="both"/>
      </w:pPr>
    </w:p>
    <w:p w:rsidR="003E09F4" w:rsidRDefault="003E09F4">
      <w:pPr>
        <w:sectPr w:rsidR="003E09F4">
          <w:footerReference w:type="default" r:id="rId8"/>
          <w:footerReference w:type="first" r:id="rId9"/>
          <w:pgSz w:w="11906" w:h="16838"/>
          <w:pgMar w:top="1134" w:right="1134" w:bottom="1134" w:left="1134" w:header="720" w:footer="720" w:gutter="0"/>
          <w:cols w:space="720"/>
          <w:docGrid w:linePitch="360"/>
        </w:sectPr>
      </w:pPr>
    </w:p>
    <w:p w:rsidR="003E09F4" w:rsidRDefault="003E09F4">
      <w:pPr>
        <w:jc w:val="both"/>
      </w:pPr>
      <w:r>
        <w:rPr>
          <w:b/>
          <w:i/>
        </w:rPr>
        <w:lastRenderedPageBreak/>
        <w:t>Resumo.</w:t>
      </w:r>
      <w:r>
        <w:rPr>
          <w:i/>
        </w:rPr>
        <w:t xml:space="preserve"> Em um misto de suspense e medo</w:t>
      </w:r>
      <w:r w:rsidR="00233783">
        <w:rPr>
          <w:i/>
        </w:rPr>
        <w:t>,</w:t>
      </w:r>
      <w:r>
        <w:rPr>
          <w:i/>
        </w:rPr>
        <w:t xml:space="preserve"> o jogo pretende dar ao jogador uma experiência da </w:t>
      </w:r>
      <w:proofErr w:type="gramStart"/>
      <w:r>
        <w:rPr>
          <w:i/>
        </w:rPr>
        <w:t xml:space="preserve">temática </w:t>
      </w:r>
      <w:r w:rsidR="00941D08">
        <w:rPr>
          <w:i/>
        </w:rPr>
        <w:t>horror e sobrevivência</w:t>
      </w:r>
      <w:proofErr w:type="gramEnd"/>
      <w:r w:rsidR="00941D08">
        <w:rPr>
          <w:i/>
        </w:rPr>
        <w:t>,</w:t>
      </w:r>
      <w:r>
        <w:rPr>
          <w:i/>
        </w:rPr>
        <w:t xml:space="preserve"> porém em </w:t>
      </w:r>
      <w:proofErr w:type="spellStart"/>
      <w:r>
        <w:rPr>
          <w:i/>
        </w:rPr>
        <w:t>Visualg</w:t>
      </w:r>
      <w:proofErr w:type="spellEnd"/>
      <w:r>
        <w:rPr>
          <w:i/>
        </w:rPr>
        <w:t>, adicionando ainda a essa mistura</w:t>
      </w:r>
      <w:r w:rsidR="00233783">
        <w:rPr>
          <w:i/>
        </w:rPr>
        <w:t>, um labirinto, onde  nota-se</w:t>
      </w:r>
      <w:r>
        <w:rPr>
          <w:i/>
        </w:rPr>
        <w:t xml:space="preserve"> mesmo que</w:t>
      </w:r>
      <w:r w:rsidR="00233783">
        <w:rPr>
          <w:i/>
        </w:rPr>
        <w:t>,</w:t>
      </w:r>
      <w:r>
        <w:rPr>
          <w:i/>
        </w:rPr>
        <w:t xml:space="preserve"> pareça um experimento</w:t>
      </w:r>
      <w:r w:rsidR="00233783">
        <w:rPr>
          <w:i/>
        </w:rPr>
        <w:t>,</w:t>
      </w:r>
      <w:r>
        <w:rPr>
          <w:i/>
        </w:rPr>
        <w:t xml:space="preserve"> a seriedade da situação, o jogador se sente desafiado a terminar o percurso </w:t>
      </w:r>
      <w:r w:rsidR="00233783">
        <w:rPr>
          <w:i/>
        </w:rPr>
        <w:t>e</w:t>
      </w:r>
      <w:r>
        <w:rPr>
          <w:i/>
        </w:rPr>
        <w:t xml:space="preserve"> fugir de armadilhas </w:t>
      </w:r>
      <w:r w:rsidR="00233783">
        <w:rPr>
          <w:i/>
        </w:rPr>
        <w:t xml:space="preserve">para </w:t>
      </w:r>
      <w:r>
        <w:rPr>
          <w:i/>
        </w:rPr>
        <w:t xml:space="preserve">escapar com vida desse </w:t>
      </w:r>
      <w:r w:rsidR="00233783">
        <w:rPr>
          <w:i/>
        </w:rPr>
        <w:t>bizarro</w:t>
      </w:r>
      <w:r w:rsidR="00233783">
        <w:rPr>
          <w:i/>
        </w:rPr>
        <w:t xml:space="preserve"> </w:t>
      </w:r>
      <w:bookmarkStart w:id="0" w:name="_GoBack"/>
      <w:bookmarkEnd w:id="0"/>
      <w:r>
        <w:rPr>
          <w:i/>
        </w:rPr>
        <w:t>experimento.</w:t>
      </w:r>
    </w:p>
    <w:p w:rsidR="003E09F4" w:rsidRDefault="003E09F4">
      <w:pPr>
        <w:jc w:val="both"/>
        <w:rPr>
          <w:i/>
          <w:u w:val="single"/>
        </w:rPr>
      </w:pPr>
    </w:p>
    <w:p w:rsidR="003E09F4" w:rsidRPr="00A32E15" w:rsidRDefault="003E09F4">
      <w:pPr>
        <w:jc w:val="both"/>
        <w:rPr>
          <w:lang w:val="en-US"/>
        </w:rPr>
      </w:pPr>
      <w:r w:rsidRPr="00A32E15">
        <w:rPr>
          <w:b/>
          <w:i/>
          <w:lang w:val="en-US"/>
        </w:rPr>
        <w:t>Abstract.</w:t>
      </w:r>
      <w:r w:rsidRPr="00A32E15">
        <w:rPr>
          <w:i/>
          <w:lang w:val="en-US"/>
        </w:rPr>
        <w:t xml:space="preserve"> </w:t>
      </w:r>
      <w:r>
        <w:rPr>
          <w:i/>
          <w:lang w:val="en-US"/>
        </w:rPr>
        <w:t>In a mix of suspense and fear in the game, find a horror-themed survival experience, but add a mix in your questions. We can even notice that it sounds like an experiment the seriousness of the situation, the player feels challenged as he finishes the journey through his labyrinths to escape traps and escape with life from this bizarre experiment.</w:t>
      </w:r>
    </w:p>
    <w:p w:rsidR="003E09F4" w:rsidRDefault="003E09F4">
      <w:pPr>
        <w:jc w:val="both"/>
        <w:rPr>
          <w:i/>
          <w:u w:val="single"/>
          <w:lang w:val="en-US"/>
        </w:rPr>
      </w:pPr>
    </w:p>
    <w:p w:rsidR="003E09F4" w:rsidRDefault="003E09F4">
      <w:pPr>
        <w:jc w:val="both"/>
      </w:pPr>
      <w:r>
        <w:rPr>
          <w:b/>
          <w:i/>
        </w:rPr>
        <w:t>Palavras-chave:</w:t>
      </w:r>
      <w:r>
        <w:rPr>
          <w:i/>
        </w:rPr>
        <w:t xml:space="preserve"> </w:t>
      </w:r>
      <w:r>
        <w:rPr>
          <w:b/>
          <w:i/>
        </w:rPr>
        <w:t xml:space="preserve">Mapa, </w:t>
      </w:r>
      <w:r w:rsidR="00941D08">
        <w:rPr>
          <w:b/>
          <w:i/>
        </w:rPr>
        <w:t>sobreviver</w:t>
      </w:r>
      <w:r>
        <w:rPr>
          <w:b/>
          <w:i/>
        </w:rPr>
        <w:t>, horror, Labirintos, aventura</w:t>
      </w:r>
      <w:r>
        <w:rPr>
          <w:i/>
        </w:rPr>
        <w:t>.</w:t>
      </w:r>
    </w:p>
    <w:p w:rsidR="003E09F4" w:rsidRDefault="003E09F4">
      <w:pPr>
        <w:jc w:val="both"/>
        <w:rPr>
          <w:b/>
          <w:i/>
        </w:rPr>
      </w:pPr>
    </w:p>
    <w:p w:rsidR="003E09F4" w:rsidRDefault="003E09F4">
      <w:pPr>
        <w:jc w:val="both"/>
        <w:rPr>
          <w:b/>
        </w:rPr>
      </w:pPr>
    </w:p>
    <w:p w:rsidR="003E09F4" w:rsidRDefault="003E09F4">
      <w:pPr>
        <w:jc w:val="both"/>
      </w:pPr>
      <w:r>
        <w:rPr>
          <w:b/>
        </w:rPr>
        <w:t xml:space="preserve">INTRODUÇÃO </w:t>
      </w:r>
    </w:p>
    <w:p w:rsidR="003E09F4" w:rsidRDefault="003E09F4">
      <w:pPr>
        <w:jc w:val="both"/>
        <w:rPr>
          <w:b/>
        </w:rPr>
      </w:pPr>
    </w:p>
    <w:p w:rsidR="003E09F4" w:rsidRDefault="003E09F4">
      <w:pPr>
        <w:jc w:val="both"/>
      </w:pPr>
      <w:r>
        <w:tab/>
        <w:t>A criação de jogos digitais tem sido exaustivamente artigo de estudo de desenvolvedores, como aspecto didático os jogos partem de uma inspiração em um filme como jogos mortais, e pretende transpor a metodologia de pergunta e resposta, imergindo o jogador num panorama maior com a ideia de explorar o seguimento horror e sobrevivência que tem forte presença no mundo dos games, ainda no aspecto didático isto traz relação ao educando de que o cenário precisa ser avaliado com cautela antes de tomar qualquer inici</w:t>
      </w:r>
      <w:r w:rsidR="00C0284F">
        <w:t>ativa, ou</w:t>
      </w:r>
      <w:r>
        <w:t xml:space="preserve"> </w:t>
      </w:r>
      <w:r w:rsidR="00C0284F">
        <w:t>s</w:t>
      </w:r>
      <w:r>
        <w:t>eja</w:t>
      </w:r>
      <w:r w:rsidR="00C0284F">
        <w:t>,</w:t>
      </w:r>
      <w:r>
        <w:t xml:space="preserve"> pensar antes de programar e de forma </w:t>
      </w:r>
      <w:r w:rsidR="00941D08">
        <w:t>crítica</w:t>
      </w:r>
      <w:r>
        <w:t xml:space="preserve"> envolver os dispositivos ao seu alcance </w:t>
      </w:r>
      <w:proofErr w:type="gramStart"/>
      <w:r>
        <w:t>sejam</w:t>
      </w:r>
      <w:proofErr w:type="gramEnd"/>
      <w:r>
        <w:t xml:space="preserve"> computador</w:t>
      </w:r>
      <w:r w:rsidR="00C0284F">
        <w:t>es</w:t>
      </w:r>
      <w:r>
        <w:t xml:space="preserve"> e seus sistemas, para gerar um </w:t>
      </w:r>
      <w:r w:rsidR="00941D08">
        <w:t>nível atraente</w:t>
      </w:r>
      <w:r>
        <w:t xml:space="preserve"> </w:t>
      </w:r>
      <w:r w:rsidR="00C0284F">
        <w:t>d</w:t>
      </w:r>
      <w:r>
        <w:t>as diversas perspectivas.</w:t>
      </w:r>
    </w:p>
    <w:p w:rsidR="003E09F4" w:rsidRDefault="003E09F4">
      <w:pPr>
        <w:jc w:val="both"/>
        <w:rPr>
          <w:color w:val="000000"/>
        </w:rPr>
      </w:pPr>
    </w:p>
    <w:p w:rsidR="003E09F4" w:rsidRDefault="00941D08">
      <w:pPr>
        <w:jc w:val="both"/>
      </w:pPr>
      <w:r>
        <w:rPr>
          <w:b/>
        </w:rPr>
        <w:t>Descrição (</w:t>
      </w:r>
      <w:r w:rsidR="003E09F4">
        <w:rPr>
          <w:b/>
        </w:rPr>
        <w:t>Introdução e Fundamentação)</w:t>
      </w:r>
    </w:p>
    <w:p w:rsidR="003E09F4" w:rsidRDefault="003E09F4">
      <w:pPr>
        <w:jc w:val="both"/>
      </w:pPr>
      <w:r>
        <w:tab/>
        <w:t>O conceito de pergunta e resposta, seguido de uma avaliação dessa resposta para gerar um resultado ou p</w:t>
      </w:r>
      <w:r w:rsidR="00C0284F">
        <w:t>remiação ao jogador foi somado à</w:t>
      </w:r>
      <w:r>
        <w:t xml:space="preserve"> proposta conjunta de temas como sobrevivência, aventura e horror, demostrando uma maior gama de desafios como, por exemplo, </w:t>
      </w:r>
      <w:r w:rsidR="00C0284F">
        <w:t xml:space="preserve">me localizar </w:t>
      </w:r>
      <w:proofErr w:type="gramStart"/>
      <w:r w:rsidRPr="00C0284F">
        <w:rPr>
          <w:color w:val="FF0000"/>
        </w:rPr>
        <w:t>aonde</w:t>
      </w:r>
      <w:proofErr w:type="gramEnd"/>
      <w:r w:rsidRPr="00C0284F">
        <w:rPr>
          <w:color w:val="FF0000"/>
        </w:rPr>
        <w:t xml:space="preserve"> estou </w:t>
      </w:r>
      <w:r>
        <w:t>no mapa.</w:t>
      </w:r>
    </w:p>
    <w:p w:rsidR="003E09F4" w:rsidRDefault="003E09F4">
      <w:pPr>
        <w:jc w:val="both"/>
      </w:pPr>
      <w:r>
        <w:tab/>
        <w:t xml:space="preserve">Na tentativa de manter o jogador motivado ao ato de jogar </w:t>
      </w:r>
      <w:r w:rsidR="00C0284F">
        <w:t xml:space="preserve">e </w:t>
      </w:r>
      <w:r>
        <w:t xml:space="preserve">relacionando ao fato de acadêmicos classificarem atividades com desafios e diversão com uma maior prioridade, e </w:t>
      </w:r>
      <w:r w:rsidR="00C0284F">
        <w:t>assim gerando</w:t>
      </w:r>
      <w:r>
        <w:t xml:space="preserve"> abordagens que intuitivamente permitam uma aprendizagem</w:t>
      </w:r>
      <w:r w:rsidR="00C0284F">
        <w:t xml:space="preserve"> de </w:t>
      </w:r>
      <w:r w:rsidR="00C0284F" w:rsidRPr="00C0284F">
        <w:rPr>
          <w:color w:val="FF0000"/>
        </w:rPr>
        <w:t>forma lúdica</w:t>
      </w:r>
      <w:r w:rsidRPr="00C0284F">
        <w:rPr>
          <w:color w:val="FF0000"/>
        </w:rPr>
        <w:t>.</w:t>
      </w:r>
    </w:p>
    <w:p w:rsidR="0083712B" w:rsidRDefault="00C0284F">
      <w:pPr>
        <w:jc w:val="both"/>
      </w:pPr>
      <w:r>
        <w:tab/>
        <w:t xml:space="preserve">A ideia </w:t>
      </w:r>
      <w:r w:rsidR="003E09F4">
        <w:t xml:space="preserve">criada no ambiente do jogo remete o jogador à ideia principal da série de filmes “Jogos </w:t>
      </w:r>
      <w:r w:rsidR="003E09F4">
        <w:lastRenderedPageBreak/>
        <w:t xml:space="preserve">Mortais” que gira em torno de um assassino, </w:t>
      </w:r>
      <w:proofErr w:type="spellStart"/>
      <w:r w:rsidR="003E09F4">
        <w:t>Jigsaw</w:t>
      </w:r>
      <w:proofErr w:type="spellEnd"/>
      <w:r w:rsidR="003E09F4">
        <w:t>, um doente terminal de tumor, que rapta pessoas e coloca-as em armadilhas para testá-las e ver se elas merecem</w:t>
      </w:r>
      <w:r w:rsidR="0083712B">
        <w:t xml:space="preserve"> a sua vida abusiva. As vítimas estão geralmente, de alguma forma, </w:t>
      </w:r>
      <w:r w:rsidR="003E09F4">
        <w:t>ligadas entre elas</w:t>
      </w:r>
      <w:r w:rsidR="0083712B">
        <w:t>.</w:t>
      </w:r>
    </w:p>
    <w:p w:rsidR="003E09F4" w:rsidRDefault="003E09F4">
      <w:pPr>
        <w:jc w:val="both"/>
      </w:pPr>
      <w:r>
        <w:tab/>
      </w:r>
      <w:r>
        <w:tab/>
      </w:r>
    </w:p>
    <w:p w:rsidR="003E09F4" w:rsidRDefault="003E09F4">
      <w:pPr>
        <w:jc w:val="both"/>
      </w:pPr>
      <w:r>
        <w:tab/>
        <w:t xml:space="preserve">Mesmo sendo </w:t>
      </w:r>
      <w:proofErr w:type="gramStart"/>
      <w:r>
        <w:t>inspirada</w:t>
      </w:r>
      <w:proofErr w:type="gramEnd"/>
      <w:r>
        <w:t xml:space="preserve"> em outra história que por sua vez já tem seus admiradores, o jogo busca fixar a ideia de sua temática, o gênero horror e sobrevivência, com adeptos espalhados por todo mundo, </w:t>
      </w:r>
      <w:r w:rsidR="00941D08">
        <w:t>afinal</w:t>
      </w:r>
      <w:r>
        <w:t xml:space="preserve"> quem nunca imaginou como será o fim da humanidade.</w:t>
      </w:r>
    </w:p>
    <w:p w:rsidR="003E09F4" w:rsidRDefault="003E09F4">
      <w:pPr>
        <w:ind w:firstLine="709"/>
        <w:jc w:val="both"/>
      </w:pPr>
      <w:r>
        <w:t xml:space="preserve">No entanto, sem a possibilidade de conquistar a massa consumidora por meio de lindos e extravagantes gráficos, a diversidade de conteúdo desse gênero é o que alcança tal parcela do </w:t>
      </w:r>
      <w:r w:rsidR="00941D08">
        <w:t>público</w:t>
      </w:r>
      <w:r>
        <w:t xml:space="preserve"> de jogos digitais.</w:t>
      </w:r>
    </w:p>
    <w:p w:rsidR="003E09F4" w:rsidRDefault="003E09F4">
      <w:pPr>
        <w:jc w:val="both"/>
      </w:pPr>
    </w:p>
    <w:p w:rsidR="003E09F4" w:rsidRDefault="003E09F4">
      <w:pPr>
        <w:jc w:val="both"/>
      </w:pPr>
      <w:r>
        <w:rPr>
          <w:b/>
        </w:rPr>
        <w:t xml:space="preserve">2.3. Desenvolvimento </w:t>
      </w:r>
    </w:p>
    <w:p w:rsidR="003E09F4" w:rsidRDefault="003E09F4">
      <w:pPr>
        <w:jc w:val="both"/>
      </w:pPr>
      <w:r>
        <w:rPr>
          <w:b/>
        </w:rPr>
        <w:tab/>
      </w:r>
      <w:r>
        <w:t xml:space="preserve"> O ambiente do jogo remete a uma situação/problema onde o personagem acorda em um</w:t>
      </w:r>
      <w:r w:rsidR="0083712B">
        <w:t>a sala com uma tela e uma porta.</w:t>
      </w:r>
      <w:r>
        <w:t xml:space="preserve"> </w:t>
      </w:r>
      <w:r w:rsidR="0083712B">
        <w:t>P</w:t>
      </w:r>
      <w:r>
        <w:t>ara abrir a porta ele deve responder a questão apresentada na tela.</w:t>
      </w:r>
    </w:p>
    <w:p w:rsidR="003E09F4" w:rsidRDefault="003E09F4">
      <w:pPr>
        <w:jc w:val="both"/>
      </w:pPr>
      <w:r>
        <w:t xml:space="preserve">   </w:t>
      </w:r>
      <w:r>
        <w:tab/>
        <w:t xml:space="preserve"> Se acertar a pergunta, a porta se abre e ele prossegue no jogo rumo à outra sala, </w:t>
      </w:r>
      <w:r w:rsidR="00941D08">
        <w:t>porém</w:t>
      </w:r>
      <w:r>
        <w:t xml:space="preserve"> ao errar ele recebe uma mensagem lhe avisando sobre as poucas alternativas e terá que responder </w:t>
      </w:r>
      <w:proofErr w:type="gramStart"/>
      <w:r>
        <w:t>uma outra</w:t>
      </w:r>
      <w:proofErr w:type="gramEnd"/>
      <w:r>
        <w:t xml:space="preserve"> pergunta.</w:t>
      </w:r>
    </w:p>
    <w:p w:rsidR="00CF52FE" w:rsidRDefault="003E09F4" w:rsidP="007D4ED5">
      <w:pPr>
        <w:jc w:val="both"/>
      </w:pPr>
      <w:r>
        <w:t xml:space="preserve"> </w:t>
      </w:r>
      <w:r>
        <w:tab/>
        <w:t xml:space="preserve">É comum em jogos mais complexos o jogador ter um pequeno tutorial no início, porém nesse caso a característica fundamental do jogo é forçar o jogador a procurar meios de sobrevivência e avançar no jogo, </w:t>
      </w:r>
      <w:r w:rsidR="0083712B">
        <w:t>por conta própria sobrevivendo à</w:t>
      </w:r>
      <w:r>
        <w:t xml:space="preserve">s adversidades do mapa em cada uma das suas posições. </w:t>
      </w:r>
    </w:p>
    <w:p w:rsidR="003E09F4" w:rsidRDefault="00FD15C3" w:rsidP="007D4ED5">
      <w:pPr>
        <w:jc w:val="both"/>
      </w:pPr>
      <w:r>
        <w:rPr>
          <w:noProof/>
          <w:lang w:eastAsia="pt-BR"/>
        </w:rPr>
        <w:drawing>
          <wp:inline distT="0" distB="0" distL="0" distR="0">
            <wp:extent cx="2638425" cy="26384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solidFill>
                      <a:srgbClr val="FFFFFF"/>
                    </a:solidFill>
                    <a:ln>
                      <a:noFill/>
                    </a:ln>
                  </pic:spPr>
                </pic:pic>
              </a:graphicData>
            </a:graphic>
          </wp:inline>
        </w:drawing>
      </w:r>
    </w:p>
    <w:p w:rsidR="003E09F4" w:rsidRDefault="003E09F4">
      <w:pPr>
        <w:pStyle w:val="Legenda"/>
        <w:jc w:val="both"/>
      </w:pPr>
      <w:r>
        <w:t xml:space="preserve">Figura </w:t>
      </w:r>
      <w:r w:rsidR="00233783">
        <w:fldChar w:fldCharType="begin"/>
      </w:r>
      <w:r w:rsidR="00233783">
        <w:instrText xml:space="preserve"> SEQ "Figura" \* ARABIC </w:instrText>
      </w:r>
      <w:r w:rsidR="00233783">
        <w:fldChar w:fldCharType="separate"/>
      </w:r>
      <w:r>
        <w:t>1</w:t>
      </w:r>
      <w:r w:rsidR="00233783">
        <w:fldChar w:fldCharType="end"/>
      </w:r>
    </w:p>
    <w:p w:rsidR="003E09F4" w:rsidRDefault="003E09F4">
      <w:r>
        <w:lastRenderedPageBreak/>
        <w:tab/>
        <w:t>A figura 1 representa o fluxograma básico do algoritmo do jogo demostra o início do pensamento lógico com o número da sala, que também determina se o conteúdo da sala é puzzle, item, inimigo ou saída.</w:t>
      </w:r>
    </w:p>
    <w:p w:rsidR="003E09F4" w:rsidRDefault="003E09F4"/>
    <w:p w:rsidR="003E09F4" w:rsidRDefault="003E09F4">
      <w:pPr>
        <w:jc w:val="both"/>
      </w:pPr>
      <w:r>
        <w:rPr>
          <w:b/>
        </w:rPr>
        <w:t>3. RESULTADOS/OBSERVAÇÕES</w:t>
      </w:r>
    </w:p>
    <w:p w:rsidR="003E09F4" w:rsidRDefault="003E09F4">
      <w:pPr>
        <w:ind w:firstLine="284"/>
        <w:jc w:val="both"/>
      </w:pPr>
      <w:r>
        <w:t>O jogo chama a atenção de todos os tipos de j</w:t>
      </w:r>
      <w:r w:rsidR="0083712B">
        <w:t>ogadores, seu foco na aventura cativa</w:t>
      </w:r>
      <w:r>
        <w:t xml:space="preserve"> os fãs desse tema, durante a apresentação do jogo na faculdade podemos afirmar que dentre os motivos </w:t>
      </w:r>
      <w:r w:rsidR="0083712B">
        <w:t xml:space="preserve">está </w:t>
      </w:r>
      <w:proofErr w:type="gramStart"/>
      <w:r w:rsidR="0083712B">
        <w:t>a</w:t>
      </w:r>
      <w:proofErr w:type="gramEnd"/>
      <w:r>
        <w:t xml:space="preserve"> surpresa e a curiosidade sobre o tema horror e sobrevivência ajudaram cativar jogadores.</w:t>
      </w:r>
    </w:p>
    <w:p w:rsidR="003E09F4" w:rsidRDefault="003E09F4">
      <w:pPr>
        <w:ind w:firstLine="284"/>
        <w:jc w:val="both"/>
      </w:pPr>
      <w:r>
        <w:t xml:space="preserve"> </w:t>
      </w:r>
    </w:p>
    <w:p w:rsidR="003E09F4" w:rsidRDefault="003E09F4">
      <w:pPr>
        <w:keepNext/>
        <w:ind w:firstLine="284"/>
        <w:jc w:val="both"/>
      </w:pPr>
    </w:p>
    <w:p w:rsidR="003E09F4" w:rsidRDefault="003E09F4"/>
    <w:p w:rsidR="003E09F4" w:rsidRDefault="003E09F4">
      <w:pPr>
        <w:jc w:val="both"/>
        <w:rPr>
          <w:b/>
        </w:rPr>
      </w:pPr>
    </w:p>
    <w:p w:rsidR="003E09F4" w:rsidRDefault="003E09F4">
      <w:pPr>
        <w:jc w:val="both"/>
      </w:pPr>
      <w:r>
        <w:rPr>
          <w:b/>
        </w:rPr>
        <w:t>3. CONCLUSÃO</w:t>
      </w:r>
    </w:p>
    <w:p w:rsidR="003E09F4" w:rsidRDefault="003E09F4">
      <w:pPr>
        <w:ind w:firstLine="284"/>
        <w:jc w:val="both"/>
      </w:pPr>
      <w:r>
        <w:tab/>
      </w:r>
    </w:p>
    <w:p w:rsidR="003E09F4" w:rsidRDefault="003E09F4">
      <w:pPr>
        <w:ind w:firstLine="284"/>
        <w:jc w:val="both"/>
      </w:pPr>
      <w:r>
        <w:t xml:space="preserve">Ao completar o desafio podemos constatar que </w:t>
      </w:r>
      <w:r w:rsidR="00CF7166">
        <w:t>a variável</w:t>
      </w:r>
      <w:r>
        <w:t xml:space="preserve"> que mais se repete durante as etapas de criação é exatamente a própria criatividade, </w:t>
      </w:r>
      <w:r w:rsidR="00CF7166">
        <w:t>a união de todas as suas habilidades técnicas tem</w:t>
      </w:r>
      <w:r>
        <w:t xml:space="preserve"> um valor ainda maior para o algoritmo, mas ainda não pode superar a necessidade que temos de nosso lado criativo.</w:t>
      </w:r>
    </w:p>
    <w:p w:rsidR="003E09F4" w:rsidRDefault="003E09F4">
      <w:pPr>
        <w:ind w:firstLine="284"/>
        <w:jc w:val="both"/>
      </w:pPr>
      <w:r>
        <w:t xml:space="preserve"> </w:t>
      </w:r>
    </w:p>
    <w:p w:rsidR="003E09F4" w:rsidRDefault="003E09F4">
      <w:pPr>
        <w:ind w:firstLine="284"/>
        <w:jc w:val="both"/>
      </w:pPr>
    </w:p>
    <w:p w:rsidR="003E09F4" w:rsidRDefault="003E09F4">
      <w:pPr>
        <w:pStyle w:val="Ttulo1"/>
      </w:pPr>
      <w:r>
        <w:t>Agradecimentos</w:t>
      </w:r>
    </w:p>
    <w:p w:rsidR="003E09F4" w:rsidRDefault="003E09F4">
      <w:pPr>
        <w:jc w:val="both"/>
      </w:pPr>
    </w:p>
    <w:p w:rsidR="003E09F4" w:rsidRPr="00CF7166" w:rsidRDefault="003E09F4" w:rsidP="00CF7166">
      <w:pPr>
        <w:ind w:firstLine="284"/>
        <w:jc w:val="both"/>
        <w:rPr>
          <w:u w:val="single"/>
        </w:rPr>
      </w:pPr>
      <w:r>
        <w:rPr>
          <w:b/>
          <w:i/>
        </w:rPr>
        <w:t xml:space="preserve">Durante a semana acadêmica em que vários jogos foram apresentados chamou-nos a atenção </w:t>
      </w:r>
      <w:proofErr w:type="gramStart"/>
      <w:r>
        <w:rPr>
          <w:b/>
          <w:i/>
        </w:rPr>
        <w:t>a</w:t>
      </w:r>
      <w:proofErr w:type="gramEnd"/>
      <w:r>
        <w:rPr>
          <w:b/>
          <w:i/>
        </w:rPr>
        <w:t xml:space="preserve"> complexidade dos conteúdos desenvolvidos pela turma, e sabendo disso gostaríamos de parabenizar os professores por nos ajudarem a realizar esse árduo trabalho. </w:t>
      </w:r>
    </w:p>
    <w:p w:rsidR="003E09F4" w:rsidRDefault="003E09F4">
      <w:pPr>
        <w:ind w:left="426" w:hanging="426"/>
        <w:jc w:val="both"/>
      </w:pPr>
    </w:p>
    <w:sectPr w:rsidR="003E09F4">
      <w:type w:val="continuous"/>
      <w:pgSz w:w="11906" w:h="16838"/>
      <w:pgMar w:top="1134" w:right="1134" w:bottom="1134" w:left="11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9F4" w:rsidRDefault="003E09F4">
      <w:r>
        <w:separator/>
      </w:r>
    </w:p>
  </w:endnote>
  <w:endnote w:type="continuationSeparator" w:id="0">
    <w:p w:rsidR="003E09F4" w:rsidRDefault="003E0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9F4" w:rsidRDefault="003E09F4">
    <w:pPr>
      <w:pStyle w:val="Rodap"/>
      <w:jc w:val="center"/>
    </w:pPr>
    <w:r>
      <w:rPr>
        <w:rStyle w:val="Nmerodepgina"/>
      </w:rPr>
      <w:fldChar w:fldCharType="begin"/>
    </w:r>
    <w:r>
      <w:rPr>
        <w:rStyle w:val="Nmerodepgina"/>
      </w:rPr>
      <w:instrText xml:space="preserve"> PAGE </w:instrText>
    </w:r>
    <w:r>
      <w:rPr>
        <w:rStyle w:val="Nmerodepgina"/>
      </w:rPr>
      <w:fldChar w:fldCharType="separate"/>
    </w:r>
    <w:r w:rsidR="00233783">
      <w:rPr>
        <w:rStyle w:val="Nmerodepgina"/>
        <w:noProof/>
      </w:rPr>
      <w:t>1</w:t>
    </w:r>
    <w:r>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9F4" w:rsidRDefault="003E09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9F4" w:rsidRDefault="003E09F4">
      <w:r>
        <w:separator/>
      </w:r>
    </w:p>
  </w:footnote>
  <w:footnote w:type="continuationSeparator" w:id="0">
    <w:p w:rsidR="003E09F4" w:rsidRDefault="003E09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1">
    <w:nsid w:val="00000002"/>
    <w:multiLevelType w:val="singleLevel"/>
    <w:tmpl w:val="00000002"/>
    <w:name w:val="WW8Num1"/>
    <w:lvl w:ilvl="0">
      <w:start w:val="1"/>
      <w:numFmt w:val="decimal"/>
      <w:pStyle w:val="Numerada51"/>
      <w:lvlText w:val="%1."/>
      <w:lvlJc w:val="left"/>
      <w:pPr>
        <w:tabs>
          <w:tab w:val="num" w:pos="1492"/>
        </w:tabs>
        <w:ind w:left="1492" w:hanging="360"/>
      </w:pPr>
    </w:lvl>
  </w:abstractNum>
  <w:abstractNum w:abstractNumId="2">
    <w:nsid w:val="00000003"/>
    <w:multiLevelType w:val="singleLevel"/>
    <w:tmpl w:val="00000003"/>
    <w:name w:val="WW8Num2"/>
    <w:lvl w:ilvl="0">
      <w:start w:val="1"/>
      <w:numFmt w:val="decimal"/>
      <w:pStyle w:val="Numerada41"/>
      <w:lvlText w:val="%1."/>
      <w:lvlJc w:val="left"/>
      <w:pPr>
        <w:tabs>
          <w:tab w:val="num" w:pos="1209"/>
        </w:tabs>
        <w:ind w:left="1209" w:hanging="360"/>
      </w:pPr>
    </w:lvl>
  </w:abstractNum>
  <w:abstractNum w:abstractNumId="3">
    <w:nsid w:val="00000004"/>
    <w:multiLevelType w:val="singleLevel"/>
    <w:tmpl w:val="00000004"/>
    <w:name w:val="WW8Num3"/>
    <w:lvl w:ilvl="0">
      <w:start w:val="1"/>
      <w:numFmt w:val="decimal"/>
      <w:pStyle w:val="Numerada31"/>
      <w:lvlText w:val="%1."/>
      <w:lvlJc w:val="left"/>
      <w:pPr>
        <w:tabs>
          <w:tab w:val="num" w:pos="926"/>
        </w:tabs>
        <w:ind w:left="926" w:hanging="360"/>
      </w:pPr>
    </w:lvl>
  </w:abstractNum>
  <w:abstractNum w:abstractNumId="4">
    <w:nsid w:val="00000005"/>
    <w:multiLevelType w:val="singleLevel"/>
    <w:tmpl w:val="00000005"/>
    <w:name w:val="WW8Num4"/>
    <w:lvl w:ilvl="0">
      <w:start w:val="1"/>
      <w:numFmt w:val="decimal"/>
      <w:pStyle w:val="Numerada21"/>
      <w:lvlText w:val="%1."/>
      <w:lvlJc w:val="left"/>
      <w:pPr>
        <w:tabs>
          <w:tab w:val="num" w:pos="643"/>
        </w:tabs>
        <w:ind w:left="643" w:hanging="360"/>
      </w:pPr>
    </w:lvl>
  </w:abstractNum>
  <w:abstractNum w:abstractNumId="5">
    <w:nsid w:val="00000006"/>
    <w:multiLevelType w:val="singleLevel"/>
    <w:tmpl w:val="00000006"/>
    <w:name w:val="WW8Num5"/>
    <w:lvl w:ilvl="0">
      <w:start w:val="1"/>
      <w:numFmt w:val="bullet"/>
      <w:pStyle w:val="Commarcadores51"/>
      <w:lvlText w:val=""/>
      <w:lvlJc w:val="left"/>
      <w:pPr>
        <w:tabs>
          <w:tab w:val="num" w:pos="1492"/>
        </w:tabs>
        <w:ind w:left="1492" w:hanging="360"/>
      </w:pPr>
      <w:rPr>
        <w:rFonts w:ascii="Symbol" w:hAnsi="Symbol" w:cs="Symbol" w:hint="default"/>
      </w:rPr>
    </w:lvl>
  </w:abstractNum>
  <w:abstractNum w:abstractNumId="6">
    <w:nsid w:val="00000007"/>
    <w:multiLevelType w:val="singleLevel"/>
    <w:tmpl w:val="00000007"/>
    <w:name w:val="WW8Num6"/>
    <w:lvl w:ilvl="0">
      <w:start w:val="1"/>
      <w:numFmt w:val="bullet"/>
      <w:pStyle w:val="Commarcadores41"/>
      <w:lvlText w:val=""/>
      <w:lvlJc w:val="left"/>
      <w:pPr>
        <w:tabs>
          <w:tab w:val="num" w:pos="1209"/>
        </w:tabs>
        <w:ind w:left="1209" w:hanging="360"/>
      </w:pPr>
      <w:rPr>
        <w:rFonts w:ascii="Symbol" w:hAnsi="Symbol" w:cs="Symbol" w:hint="default"/>
      </w:rPr>
    </w:lvl>
  </w:abstractNum>
  <w:abstractNum w:abstractNumId="7">
    <w:nsid w:val="00000008"/>
    <w:multiLevelType w:val="singleLevel"/>
    <w:tmpl w:val="00000008"/>
    <w:name w:val="WW8Num7"/>
    <w:lvl w:ilvl="0">
      <w:start w:val="1"/>
      <w:numFmt w:val="bullet"/>
      <w:pStyle w:val="Commarcadores31"/>
      <w:lvlText w:val=""/>
      <w:lvlJc w:val="left"/>
      <w:pPr>
        <w:tabs>
          <w:tab w:val="num" w:pos="926"/>
        </w:tabs>
        <w:ind w:left="926" w:hanging="360"/>
      </w:pPr>
      <w:rPr>
        <w:rFonts w:ascii="Symbol" w:hAnsi="Symbol" w:cs="Symbol" w:hint="default"/>
      </w:rPr>
    </w:lvl>
  </w:abstractNum>
  <w:abstractNum w:abstractNumId="8">
    <w:nsid w:val="00000009"/>
    <w:multiLevelType w:val="singleLevel"/>
    <w:tmpl w:val="00000009"/>
    <w:name w:val="WW8Num8"/>
    <w:lvl w:ilvl="0">
      <w:start w:val="1"/>
      <w:numFmt w:val="bullet"/>
      <w:pStyle w:val="Commarcadores21"/>
      <w:lvlText w:val=""/>
      <w:lvlJc w:val="left"/>
      <w:pPr>
        <w:tabs>
          <w:tab w:val="num" w:pos="643"/>
        </w:tabs>
        <w:ind w:left="643" w:hanging="360"/>
      </w:pPr>
      <w:rPr>
        <w:rFonts w:ascii="Symbol" w:hAnsi="Symbol" w:cs="Symbol" w:hint="default"/>
      </w:rPr>
    </w:lvl>
  </w:abstractNum>
  <w:abstractNum w:abstractNumId="9">
    <w:nsid w:val="0000000A"/>
    <w:multiLevelType w:val="singleLevel"/>
    <w:tmpl w:val="0000000A"/>
    <w:name w:val="WW8Num9"/>
    <w:lvl w:ilvl="0">
      <w:start w:val="1"/>
      <w:numFmt w:val="decimal"/>
      <w:pStyle w:val="Numerada1"/>
      <w:lvlText w:val="%1."/>
      <w:lvlJc w:val="left"/>
      <w:pPr>
        <w:tabs>
          <w:tab w:val="num" w:pos="360"/>
        </w:tabs>
        <w:ind w:left="360" w:hanging="360"/>
      </w:pPr>
    </w:lvl>
  </w:abstractNum>
  <w:abstractNum w:abstractNumId="10">
    <w:nsid w:val="0000000B"/>
    <w:multiLevelType w:val="singleLevel"/>
    <w:tmpl w:val="0000000B"/>
    <w:name w:val="WW8Num10"/>
    <w:lvl w:ilvl="0">
      <w:start w:val="1"/>
      <w:numFmt w:val="bullet"/>
      <w:pStyle w:val="Commarcadores1"/>
      <w:lvlText w:val=""/>
      <w:lvlJc w:val="left"/>
      <w:pPr>
        <w:tabs>
          <w:tab w:val="num" w:pos="360"/>
        </w:tabs>
        <w:ind w:left="360" w:hanging="360"/>
      </w:pPr>
      <w:rPr>
        <w:rFonts w:ascii="Symbol" w:hAnsi="Symbol" w:cs="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ED5"/>
    <w:rsid w:val="00233783"/>
    <w:rsid w:val="003E09F4"/>
    <w:rsid w:val="00787954"/>
    <w:rsid w:val="007D4ED5"/>
    <w:rsid w:val="0083712B"/>
    <w:rsid w:val="00912D18"/>
    <w:rsid w:val="00941D08"/>
    <w:rsid w:val="00A32E15"/>
    <w:rsid w:val="00C0284F"/>
    <w:rsid w:val="00CF52FE"/>
    <w:rsid w:val="00CF7166"/>
    <w:rsid w:val="00FD15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zh-CN"/>
    </w:rPr>
  </w:style>
  <w:style w:type="paragraph" w:styleId="Ttulo1">
    <w:name w:val="heading 1"/>
    <w:basedOn w:val="Normal"/>
    <w:next w:val="Normal"/>
    <w:qFormat/>
    <w:pPr>
      <w:keepNext/>
      <w:numPr>
        <w:numId w:val="1"/>
      </w:numPr>
      <w:jc w:val="both"/>
      <w:outlineLvl w:val="0"/>
    </w:pPr>
    <w:rPr>
      <w:b/>
      <w:i/>
    </w:rPr>
  </w:style>
  <w:style w:type="paragraph" w:styleId="Ttulo2">
    <w:name w:val="heading 2"/>
    <w:basedOn w:val="Normal"/>
    <w:next w:val="Normal"/>
    <w:qFormat/>
    <w:pPr>
      <w:keepNext/>
      <w:numPr>
        <w:ilvl w:val="1"/>
        <w:numId w:val="1"/>
      </w:numPr>
      <w:jc w:val="both"/>
      <w:outlineLvl w:val="1"/>
    </w:pPr>
    <w:rPr>
      <w:b/>
    </w:rPr>
  </w:style>
  <w:style w:type="paragraph" w:styleId="Ttulo3">
    <w:name w:val="heading 3"/>
    <w:basedOn w:val="Normal"/>
    <w:next w:val="Normal"/>
    <w:qFormat/>
    <w:pPr>
      <w:keepNext/>
      <w:numPr>
        <w:ilvl w:val="2"/>
        <w:numId w:val="1"/>
      </w:numPr>
      <w:spacing w:before="240" w:after="60"/>
      <w:outlineLvl w:val="2"/>
    </w:pPr>
    <w:rPr>
      <w:rFonts w:ascii="Arial" w:hAnsi="Arial" w:cs="Arial"/>
      <w:sz w:val="24"/>
    </w:rPr>
  </w:style>
  <w:style w:type="paragraph" w:styleId="Ttulo4">
    <w:name w:val="heading 4"/>
    <w:basedOn w:val="Normal"/>
    <w:next w:val="Normal"/>
    <w:qFormat/>
    <w:pPr>
      <w:keepNext/>
      <w:numPr>
        <w:ilvl w:val="3"/>
        <w:numId w:val="1"/>
      </w:numPr>
      <w:spacing w:before="240" w:after="60"/>
      <w:outlineLvl w:val="3"/>
    </w:pPr>
    <w:rPr>
      <w:rFonts w:ascii="Arial" w:hAnsi="Arial" w:cs="Arial"/>
      <w:b/>
      <w:sz w:val="24"/>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rPr>
      <w:rFonts w:ascii="Arial" w:hAnsi="Arial" w:cs="Arial"/>
    </w:rPr>
  </w:style>
  <w:style w:type="paragraph" w:styleId="Ttulo8">
    <w:name w:val="heading 8"/>
    <w:basedOn w:val="Normal"/>
    <w:next w:val="Normal"/>
    <w:qFormat/>
    <w:pPr>
      <w:numPr>
        <w:ilvl w:val="7"/>
        <w:numId w:val="1"/>
      </w:numPr>
      <w:spacing w:before="240" w:after="60"/>
      <w:outlineLvl w:val="7"/>
    </w:pPr>
    <w:rPr>
      <w:rFonts w:ascii="Arial" w:hAnsi="Arial" w:cs="Arial"/>
      <w:i/>
    </w:rPr>
  </w:style>
  <w:style w:type="paragraph" w:styleId="Ttulo9">
    <w:name w:val="heading 9"/>
    <w:basedOn w:val="Normal"/>
    <w:next w:val="Normal"/>
    <w:qFormat/>
    <w:pPr>
      <w:numPr>
        <w:ilvl w:val="8"/>
        <w:numId w:val="1"/>
      </w:numPr>
      <w:spacing w:before="240" w:after="60"/>
      <w:outlineLvl w:val="8"/>
    </w:pPr>
    <w:rPr>
      <w:rFonts w:ascii="Arial" w:hAnsi="Arial" w:cs="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style>
  <w:style w:type="character" w:customStyle="1" w:styleId="WW8Num10z0">
    <w:name w:val="WW8Num10z0"/>
    <w:rPr>
      <w:rFonts w:ascii="Symbol" w:hAnsi="Symbol" w:cs="Symbol" w:hint="default"/>
    </w:rPr>
  </w:style>
  <w:style w:type="character" w:customStyle="1" w:styleId="WW8Num11z0">
    <w:name w:val="WW8Num11z0"/>
    <w:rPr>
      <w:rFonts w:hint="default"/>
    </w:rPr>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Fontepargpadro1">
    <w:name w:val="Fonte parág. padrão1"/>
  </w:style>
  <w:style w:type="character" w:styleId="Hyperlink">
    <w:name w:val="Hyperlink"/>
    <w:rPr>
      <w:color w:val="0000FF"/>
      <w:u w:val="single"/>
    </w:rPr>
  </w:style>
  <w:style w:type="character" w:styleId="Nmerodepgina">
    <w:name w:val="page number"/>
    <w:basedOn w:val="Fontepargpadro1"/>
  </w:style>
  <w:style w:type="paragraph" w:customStyle="1" w:styleId="Ttulo10">
    <w:name w:val="Título1"/>
    <w:basedOn w:val="Normal"/>
    <w:next w:val="Corpodetexto"/>
    <w:pPr>
      <w:spacing w:before="240" w:after="60"/>
      <w:jc w:val="center"/>
    </w:pPr>
    <w:rPr>
      <w:rFonts w:ascii="Arial" w:hAnsi="Arial" w:cs="Arial"/>
      <w:b/>
      <w:kern w:val="1"/>
      <w:sz w:val="32"/>
    </w:rPr>
  </w:style>
  <w:style w:type="paragraph" w:styleId="Corpodetexto">
    <w:name w:val="Body Text"/>
    <w:basedOn w:val="Normal"/>
    <w:pPr>
      <w:spacing w:after="120"/>
    </w:pPr>
  </w:style>
  <w:style w:type="paragraph" w:styleId="Lista">
    <w:name w:val="List"/>
    <w:basedOn w:val="Normal"/>
    <w:pPr>
      <w:ind w:left="283" w:hanging="283"/>
    </w:pPr>
  </w:style>
  <w:style w:type="paragraph" w:styleId="Legenda">
    <w:name w:val="caption"/>
    <w:basedOn w:val="Normal"/>
    <w:next w:val="Normal"/>
    <w:qFormat/>
    <w:pPr>
      <w:spacing w:before="120" w:after="120"/>
    </w:pPr>
    <w:rPr>
      <w:b/>
    </w:rPr>
  </w:style>
  <w:style w:type="paragraph" w:customStyle="1" w:styleId="ndice">
    <w:name w:val="Índice"/>
    <w:basedOn w:val="Normal"/>
    <w:pPr>
      <w:suppressLineNumbers/>
    </w:pPr>
    <w:rPr>
      <w:rFonts w:cs="Arial"/>
    </w:rPr>
  </w:style>
  <w:style w:type="paragraph" w:styleId="Sumrio1">
    <w:name w:val="toc 1"/>
    <w:basedOn w:val="Normal"/>
    <w:next w:val="Normal"/>
  </w:style>
  <w:style w:type="paragraph" w:styleId="Sumrio2">
    <w:name w:val="toc 2"/>
    <w:basedOn w:val="Normal"/>
    <w:next w:val="Normal"/>
    <w:pPr>
      <w:ind w:left="200"/>
    </w:pPr>
  </w:style>
  <w:style w:type="paragraph" w:styleId="Sumrio3">
    <w:name w:val="toc 3"/>
    <w:basedOn w:val="Normal"/>
    <w:next w:val="Normal"/>
    <w:pPr>
      <w:ind w:left="400"/>
    </w:pPr>
  </w:style>
  <w:style w:type="paragraph" w:styleId="Sumrio4">
    <w:name w:val="toc 4"/>
    <w:basedOn w:val="Normal"/>
    <w:next w:val="Normal"/>
    <w:pPr>
      <w:ind w:left="600"/>
    </w:pPr>
  </w:style>
  <w:style w:type="paragraph" w:styleId="Sumrio5">
    <w:name w:val="toc 5"/>
    <w:basedOn w:val="Normal"/>
    <w:next w:val="Normal"/>
    <w:pPr>
      <w:ind w:left="800"/>
    </w:pPr>
  </w:style>
  <w:style w:type="paragraph" w:styleId="Sumrio6">
    <w:name w:val="toc 6"/>
    <w:basedOn w:val="Normal"/>
    <w:next w:val="Normal"/>
    <w:pPr>
      <w:ind w:left="1000"/>
    </w:pPr>
  </w:style>
  <w:style w:type="paragraph" w:styleId="Sumrio7">
    <w:name w:val="toc 7"/>
    <w:basedOn w:val="Normal"/>
    <w:next w:val="Normal"/>
    <w:pPr>
      <w:ind w:left="1200"/>
    </w:pPr>
  </w:style>
  <w:style w:type="paragraph" w:styleId="Sumrio8">
    <w:name w:val="toc 8"/>
    <w:basedOn w:val="Normal"/>
    <w:next w:val="Normal"/>
    <w:pPr>
      <w:ind w:left="1400"/>
    </w:pPr>
  </w:style>
  <w:style w:type="paragraph" w:styleId="Sumrio9">
    <w:name w:val="toc 9"/>
    <w:basedOn w:val="Normal"/>
    <w:next w:val="Normal"/>
    <w:pPr>
      <w:ind w:left="1600"/>
    </w:pPr>
  </w:style>
  <w:style w:type="paragraph" w:styleId="Assinatura">
    <w:name w:val="Signature"/>
    <w:basedOn w:val="Normal"/>
    <w:pPr>
      <w:ind w:left="4252"/>
    </w:pPr>
  </w:style>
  <w:style w:type="paragraph" w:styleId="Cabealho">
    <w:name w:val="header"/>
    <w:basedOn w:val="Normal"/>
    <w:pPr>
      <w:tabs>
        <w:tab w:val="center" w:pos="4419"/>
        <w:tab w:val="right" w:pos="8838"/>
      </w:tabs>
    </w:pPr>
  </w:style>
  <w:style w:type="paragraph" w:customStyle="1" w:styleId="Cabealhodamensagem1">
    <w:name w:val="Cabeçalho da mensagem1"/>
    <w:basedOn w:val="Normal"/>
    <w:pPr>
      <w:pBdr>
        <w:top w:val="single" w:sz="6" w:space="1" w:color="000000"/>
        <w:left w:val="single" w:sz="6" w:space="1" w:color="000000"/>
        <w:bottom w:val="single" w:sz="6" w:space="1" w:color="000000"/>
        <w:right w:val="single" w:sz="6" w:space="1" w:color="000000"/>
      </w:pBdr>
      <w:shd w:val="clear" w:color="auto" w:fill="CCCCCC"/>
      <w:ind w:left="1134" w:hanging="1134"/>
    </w:pPr>
    <w:rPr>
      <w:rFonts w:ascii="Arial" w:hAnsi="Arial" w:cs="Arial"/>
      <w:sz w:val="24"/>
    </w:rPr>
  </w:style>
  <w:style w:type="paragraph" w:customStyle="1" w:styleId="Commarcadores1">
    <w:name w:val="Com marcadores1"/>
    <w:basedOn w:val="Normal"/>
    <w:pPr>
      <w:numPr>
        <w:numId w:val="11"/>
      </w:numPr>
    </w:pPr>
  </w:style>
  <w:style w:type="paragraph" w:customStyle="1" w:styleId="Commarcadores21">
    <w:name w:val="Com marcadores 21"/>
    <w:basedOn w:val="Normal"/>
    <w:pPr>
      <w:numPr>
        <w:numId w:val="9"/>
      </w:numPr>
    </w:pPr>
  </w:style>
  <w:style w:type="paragraph" w:customStyle="1" w:styleId="Commarcadores31">
    <w:name w:val="Com marcadores 31"/>
    <w:basedOn w:val="Normal"/>
    <w:pPr>
      <w:numPr>
        <w:numId w:val="8"/>
      </w:numPr>
    </w:pPr>
  </w:style>
  <w:style w:type="paragraph" w:customStyle="1" w:styleId="Commarcadores41">
    <w:name w:val="Com marcadores 41"/>
    <w:basedOn w:val="Normal"/>
    <w:pPr>
      <w:numPr>
        <w:numId w:val="7"/>
      </w:numPr>
    </w:pPr>
  </w:style>
  <w:style w:type="paragraph" w:customStyle="1" w:styleId="Commarcadores51">
    <w:name w:val="Com marcadores 51"/>
    <w:basedOn w:val="Normal"/>
    <w:pPr>
      <w:numPr>
        <w:numId w:val="6"/>
      </w:numPr>
    </w:pPr>
  </w:style>
  <w:style w:type="paragraph" w:customStyle="1" w:styleId="Corpodetexto21">
    <w:name w:val="Corpo de texto 21"/>
    <w:basedOn w:val="Normal"/>
    <w:pPr>
      <w:spacing w:after="120" w:line="480" w:lineRule="auto"/>
    </w:pPr>
  </w:style>
  <w:style w:type="paragraph" w:customStyle="1" w:styleId="Corpodetexto31">
    <w:name w:val="Corpo de texto 31"/>
    <w:basedOn w:val="Normal"/>
    <w:pPr>
      <w:spacing w:after="120"/>
    </w:pPr>
    <w:rPr>
      <w:sz w:val="16"/>
    </w:rPr>
  </w:style>
  <w:style w:type="paragraph" w:customStyle="1" w:styleId="Data1">
    <w:name w:val="Data1"/>
    <w:basedOn w:val="Normal"/>
    <w:next w:val="Normal"/>
  </w:style>
  <w:style w:type="paragraph" w:styleId="Destinatrio">
    <w:name w:val="envelope address"/>
    <w:basedOn w:val="Normal"/>
    <w:pPr>
      <w:ind w:left="2835"/>
    </w:pPr>
    <w:rPr>
      <w:rFonts w:ascii="Arial" w:hAnsi="Arial" w:cs="Arial"/>
      <w:sz w:val="24"/>
    </w:rPr>
  </w:style>
  <w:style w:type="paragraph" w:customStyle="1" w:styleId="Encerramento1">
    <w:name w:val="Encerramento1"/>
    <w:basedOn w:val="Normal"/>
    <w:pPr>
      <w:ind w:left="4252"/>
    </w:pPr>
  </w:style>
  <w:style w:type="paragraph" w:customStyle="1" w:styleId="MapadoDocumento1">
    <w:name w:val="Mapa do Documento1"/>
    <w:basedOn w:val="Normal"/>
    <w:pPr>
      <w:shd w:val="clear" w:color="auto" w:fill="000080"/>
    </w:pPr>
    <w:rPr>
      <w:rFonts w:ascii="Tahoma" w:hAnsi="Tahoma" w:cs="Tahoma"/>
    </w:rPr>
  </w:style>
  <w:style w:type="paragraph" w:customStyle="1" w:styleId="ndicedeautoridades1">
    <w:name w:val="Índice de autoridades1"/>
    <w:basedOn w:val="Normal"/>
    <w:next w:val="Normal"/>
    <w:pPr>
      <w:ind w:left="200" w:hanging="200"/>
    </w:pPr>
  </w:style>
  <w:style w:type="paragraph" w:customStyle="1" w:styleId="ndicedeilustraes1">
    <w:name w:val="Índice de ilustrações1"/>
    <w:basedOn w:val="Normal"/>
    <w:next w:val="Normal"/>
    <w:pPr>
      <w:ind w:left="400" w:hanging="400"/>
    </w:pPr>
  </w:style>
  <w:style w:type="paragraph" w:styleId="Commarcadores2">
    <w:name w:val="List Bullet 2"/>
    <w:basedOn w:val="Normal"/>
    <w:pPr>
      <w:ind w:left="566" w:hanging="283"/>
    </w:pPr>
  </w:style>
  <w:style w:type="paragraph" w:styleId="Commarcadores3">
    <w:name w:val="List Bullet 3"/>
    <w:basedOn w:val="Normal"/>
    <w:pPr>
      <w:ind w:left="849" w:hanging="283"/>
    </w:pPr>
  </w:style>
  <w:style w:type="paragraph" w:styleId="Commarcadores4">
    <w:name w:val="List Bullet 4"/>
    <w:basedOn w:val="Normal"/>
    <w:pPr>
      <w:ind w:left="1132" w:hanging="283"/>
    </w:pPr>
  </w:style>
  <w:style w:type="paragraph" w:styleId="Commarcadores5">
    <w:name w:val="List Bullet 5"/>
    <w:basedOn w:val="Normal"/>
    <w:pPr>
      <w:ind w:left="1415" w:hanging="283"/>
    </w:pPr>
  </w:style>
  <w:style w:type="paragraph" w:customStyle="1" w:styleId="Listadecontinuao1">
    <w:name w:val="Lista de continuação1"/>
    <w:basedOn w:val="Normal"/>
    <w:pPr>
      <w:spacing w:after="120"/>
      <w:ind w:left="283"/>
    </w:pPr>
  </w:style>
  <w:style w:type="paragraph" w:customStyle="1" w:styleId="Listadecontinuao21">
    <w:name w:val="Lista de continuação 21"/>
    <w:basedOn w:val="Normal"/>
    <w:pPr>
      <w:spacing w:after="120"/>
      <w:ind w:left="566"/>
    </w:pPr>
  </w:style>
  <w:style w:type="paragraph" w:customStyle="1" w:styleId="Listadecontinuao31">
    <w:name w:val="Lista de continuação 31"/>
    <w:basedOn w:val="Normal"/>
    <w:pPr>
      <w:spacing w:after="120"/>
      <w:ind w:left="849"/>
    </w:pPr>
  </w:style>
  <w:style w:type="paragraph" w:customStyle="1" w:styleId="Listadecontinuao41">
    <w:name w:val="Lista de continuação 41"/>
    <w:basedOn w:val="Normal"/>
    <w:pPr>
      <w:spacing w:after="120"/>
      <w:ind w:left="1132"/>
    </w:pPr>
  </w:style>
  <w:style w:type="paragraph" w:customStyle="1" w:styleId="Listadecontinuao51">
    <w:name w:val="Lista de continuação 51"/>
    <w:basedOn w:val="Normal"/>
    <w:pPr>
      <w:spacing w:after="120"/>
      <w:ind w:left="1415"/>
    </w:pPr>
  </w:style>
  <w:style w:type="paragraph" w:customStyle="1" w:styleId="Numerada1">
    <w:name w:val="Numerada1"/>
    <w:basedOn w:val="Normal"/>
    <w:pPr>
      <w:numPr>
        <w:numId w:val="10"/>
      </w:numPr>
    </w:pPr>
  </w:style>
  <w:style w:type="paragraph" w:customStyle="1" w:styleId="Numerada21">
    <w:name w:val="Numerada 21"/>
    <w:basedOn w:val="Normal"/>
    <w:pPr>
      <w:numPr>
        <w:numId w:val="5"/>
      </w:numPr>
    </w:pPr>
  </w:style>
  <w:style w:type="paragraph" w:customStyle="1" w:styleId="Numerada31">
    <w:name w:val="Numerada 31"/>
    <w:basedOn w:val="Normal"/>
    <w:pPr>
      <w:numPr>
        <w:numId w:val="4"/>
      </w:numPr>
    </w:pPr>
  </w:style>
  <w:style w:type="paragraph" w:customStyle="1" w:styleId="Numerada41">
    <w:name w:val="Numerada 41"/>
    <w:basedOn w:val="Normal"/>
    <w:pPr>
      <w:numPr>
        <w:numId w:val="3"/>
      </w:numPr>
    </w:pPr>
  </w:style>
  <w:style w:type="paragraph" w:customStyle="1" w:styleId="Numerada51">
    <w:name w:val="Numerada 51"/>
    <w:basedOn w:val="Normal"/>
    <w:pPr>
      <w:numPr>
        <w:numId w:val="2"/>
      </w:numPr>
    </w:pPr>
  </w:style>
  <w:style w:type="paragraph" w:customStyle="1" w:styleId="Primeirorecuodecorpodetexto1">
    <w:name w:val="Primeiro recuo de corpo de texto1"/>
    <w:basedOn w:val="Corpodetexto"/>
    <w:pPr>
      <w:ind w:firstLine="210"/>
    </w:pPr>
  </w:style>
  <w:style w:type="paragraph" w:styleId="Recuodecorpodetexto">
    <w:name w:val="Body Text Indent"/>
    <w:basedOn w:val="Normal"/>
    <w:pPr>
      <w:spacing w:after="120"/>
      <w:ind w:left="283"/>
    </w:pPr>
  </w:style>
  <w:style w:type="paragraph" w:customStyle="1" w:styleId="Primeirorecuodecorpodetexto21">
    <w:name w:val="Primeiro recuo de corpo de texto 21"/>
    <w:basedOn w:val="Recuodecorpodetexto"/>
    <w:pPr>
      <w:ind w:firstLine="210"/>
    </w:pPr>
  </w:style>
  <w:style w:type="paragraph" w:customStyle="1" w:styleId="Recuodecorpodetexto21">
    <w:name w:val="Recuo de corpo de texto 21"/>
    <w:basedOn w:val="Normal"/>
    <w:pPr>
      <w:spacing w:after="120" w:line="480" w:lineRule="auto"/>
      <w:ind w:left="283"/>
    </w:pPr>
  </w:style>
  <w:style w:type="paragraph" w:customStyle="1" w:styleId="Recuodecorpodetexto31">
    <w:name w:val="Recuo de corpo de texto 31"/>
    <w:basedOn w:val="Normal"/>
    <w:pPr>
      <w:spacing w:after="120"/>
      <w:ind w:left="283"/>
    </w:pPr>
    <w:rPr>
      <w:sz w:val="16"/>
    </w:rPr>
  </w:style>
  <w:style w:type="paragraph" w:customStyle="1" w:styleId="Recuonormal1">
    <w:name w:val="Recuo normal1"/>
    <w:basedOn w:val="Normal"/>
    <w:pPr>
      <w:ind w:left="708"/>
    </w:pPr>
  </w:style>
  <w:style w:type="paragraph" w:styleId="Remetente">
    <w:name w:val="envelope return"/>
    <w:basedOn w:val="Normal"/>
    <w:rPr>
      <w:rFonts w:ascii="Arial" w:hAnsi="Arial" w:cs="Arial"/>
    </w:rPr>
  </w:style>
  <w:style w:type="paragraph" w:styleId="Remissivo1">
    <w:name w:val="index 1"/>
    <w:basedOn w:val="Normal"/>
    <w:next w:val="Normal"/>
    <w:pPr>
      <w:ind w:left="200" w:hanging="200"/>
    </w:pPr>
  </w:style>
  <w:style w:type="paragraph" w:styleId="Remissivo2">
    <w:name w:val="index 2"/>
    <w:basedOn w:val="Normal"/>
    <w:next w:val="Normal"/>
    <w:pPr>
      <w:ind w:left="400" w:hanging="200"/>
    </w:pPr>
  </w:style>
  <w:style w:type="paragraph" w:styleId="Remissivo3">
    <w:name w:val="index 3"/>
    <w:basedOn w:val="Normal"/>
    <w:next w:val="Normal"/>
    <w:pPr>
      <w:ind w:left="600" w:hanging="200"/>
    </w:pPr>
  </w:style>
  <w:style w:type="paragraph" w:customStyle="1" w:styleId="Remissivo41">
    <w:name w:val="Remissivo 41"/>
    <w:basedOn w:val="Normal"/>
    <w:next w:val="Normal"/>
    <w:pPr>
      <w:ind w:left="800" w:hanging="200"/>
    </w:pPr>
  </w:style>
  <w:style w:type="paragraph" w:customStyle="1" w:styleId="Remissivo51">
    <w:name w:val="Remissivo 51"/>
    <w:basedOn w:val="Normal"/>
    <w:next w:val="Normal"/>
    <w:pPr>
      <w:ind w:left="1000" w:hanging="200"/>
    </w:pPr>
  </w:style>
  <w:style w:type="paragraph" w:customStyle="1" w:styleId="Remissivo61">
    <w:name w:val="Remissivo 61"/>
    <w:basedOn w:val="Normal"/>
    <w:next w:val="Normal"/>
    <w:pPr>
      <w:ind w:left="1200" w:hanging="200"/>
    </w:pPr>
  </w:style>
  <w:style w:type="paragraph" w:customStyle="1" w:styleId="Remissivo71">
    <w:name w:val="Remissivo 71"/>
    <w:basedOn w:val="Normal"/>
    <w:next w:val="Normal"/>
    <w:pPr>
      <w:ind w:left="1400" w:hanging="200"/>
    </w:pPr>
  </w:style>
  <w:style w:type="paragraph" w:customStyle="1" w:styleId="Remissivo81">
    <w:name w:val="Remissivo 81"/>
    <w:basedOn w:val="Normal"/>
    <w:next w:val="Normal"/>
    <w:pPr>
      <w:ind w:left="1600" w:hanging="200"/>
    </w:pPr>
  </w:style>
  <w:style w:type="paragraph" w:customStyle="1" w:styleId="Remissivo91">
    <w:name w:val="Remissivo 91"/>
    <w:basedOn w:val="Normal"/>
    <w:next w:val="Normal"/>
    <w:pPr>
      <w:ind w:left="1800" w:hanging="200"/>
    </w:pPr>
  </w:style>
  <w:style w:type="paragraph" w:styleId="Rodap">
    <w:name w:val="footer"/>
    <w:basedOn w:val="Normal"/>
    <w:pPr>
      <w:tabs>
        <w:tab w:val="center" w:pos="4419"/>
        <w:tab w:val="right" w:pos="8838"/>
      </w:tabs>
    </w:pPr>
  </w:style>
  <w:style w:type="paragraph" w:customStyle="1" w:styleId="Saudao1">
    <w:name w:val="Saudação1"/>
    <w:basedOn w:val="Normal"/>
    <w:next w:val="Normal"/>
  </w:style>
  <w:style w:type="paragraph" w:styleId="Subttulo">
    <w:name w:val="Subtitle"/>
    <w:basedOn w:val="Normal"/>
    <w:next w:val="Corpodetexto"/>
    <w:qFormat/>
    <w:pPr>
      <w:spacing w:after="60"/>
      <w:jc w:val="center"/>
    </w:pPr>
    <w:rPr>
      <w:rFonts w:ascii="Arial" w:hAnsi="Arial" w:cs="Arial"/>
      <w:sz w:val="24"/>
    </w:rPr>
  </w:style>
  <w:style w:type="paragraph" w:customStyle="1" w:styleId="Textodecomentrio1">
    <w:name w:val="Texto de comentário1"/>
    <w:basedOn w:val="Normal"/>
  </w:style>
  <w:style w:type="paragraph" w:customStyle="1" w:styleId="Textodemacro1">
    <w:name w:val="Texto de macro1"/>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eastAsia="zh-CN"/>
    </w:rPr>
  </w:style>
  <w:style w:type="paragraph" w:styleId="Textodenotadefim">
    <w:name w:val="endnote text"/>
    <w:basedOn w:val="Normal"/>
  </w:style>
  <w:style w:type="paragraph" w:styleId="Textodenotaderodap">
    <w:name w:val="footnote text"/>
    <w:basedOn w:val="Normal"/>
  </w:style>
  <w:style w:type="paragraph" w:customStyle="1" w:styleId="Textoembloco1">
    <w:name w:val="Texto em bloco1"/>
    <w:basedOn w:val="Normal"/>
    <w:pPr>
      <w:spacing w:after="120"/>
      <w:ind w:left="1440" w:right="1440"/>
    </w:pPr>
  </w:style>
  <w:style w:type="paragraph" w:customStyle="1" w:styleId="TextosemFormatao1">
    <w:name w:val="Texto sem Formatação1"/>
    <w:basedOn w:val="Normal"/>
    <w:rPr>
      <w:rFonts w:ascii="Courier New" w:hAnsi="Courier New" w:cs="Courier New"/>
    </w:rPr>
  </w:style>
  <w:style w:type="paragraph" w:customStyle="1" w:styleId="Ttulodanota1">
    <w:name w:val="Título da nota1"/>
    <w:basedOn w:val="Normal"/>
    <w:next w:val="Normal"/>
  </w:style>
  <w:style w:type="paragraph" w:customStyle="1" w:styleId="Ttulodendicedeautoridades1">
    <w:name w:val="Título de índice de autoridades1"/>
    <w:basedOn w:val="Normal"/>
    <w:next w:val="Normal"/>
    <w:pPr>
      <w:spacing w:before="120"/>
    </w:pPr>
    <w:rPr>
      <w:rFonts w:ascii="Arial" w:hAnsi="Arial" w:cs="Arial"/>
      <w:b/>
      <w:sz w:val="24"/>
    </w:rPr>
  </w:style>
  <w:style w:type="paragraph" w:styleId="Ttulodendiceremissivo">
    <w:name w:val="index heading"/>
    <w:basedOn w:val="Normal"/>
    <w:next w:val="Remissivo1"/>
    <w:rPr>
      <w:rFonts w:ascii="Arial" w:hAnsi="Arial" w:cs="Arial"/>
      <w:b/>
    </w:rPr>
  </w:style>
  <w:style w:type="paragraph" w:styleId="Textodebalo">
    <w:name w:val="Balloon Text"/>
    <w:basedOn w:val="Normal"/>
    <w:link w:val="TextodebaloChar"/>
    <w:uiPriority w:val="99"/>
    <w:semiHidden/>
    <w:unhideWhenUsed/>
    <w:rsid w:val="00FD15C3"/>
    <w:rPr>
      <w:rFonts w:ascii="Tahoma" w:hAnsi="Tahoma" w:cs="Tahoma"/>
      <w:sz w:val="16"/>
      <w:szCs w:val="16"/>
    </w:rPr>
  </w:style>
  <w:style w:type="character" w:customStyle="1" w:styleId="TextodebaloChar">
    <w:name w:val="Texto de balão Char"/>
    <w:basedOn w:val="Fontepargpadro"/>
    <w:link w:val="Textodebalo"/>
    <w:uiPriority w:val="99"/>
    <w:semiHidden/>
    <w:rsid w:val="00FD15C3"/>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zh-CN"/>
    </w:rPr>
  </w:style>
  <w:style w:type="paragraph" w:styleId="Ttulo1">
    <w:name w:val="heading 1"/>
    <w:basedOn w:val="Normal"/>
    <w:next w:val="Normal"/>
    <w:qFormat/>
    <w:pPr>
      <w:keepNext/>
      <w:numPr>
        <w:numId w:val="1"/>
      </w:numPr>
      <w:jc w:val="both"/>
      <w:outlineLvl w:val="0"/>
    </w:pPr>
    <w:rPr>
      <w:b/>
      <w:i/>
    </w:rPr>
  </w:style>
  <w:style w:type="paragraph" w:styleId="Ttulo2">
    <w:name w:val="heading 2"/>
    <w:basedOn w:val="Normal"/>
    <w:next w:val="Normal"/>
    <w:qFormat/>
    <w:pPr>
      <w:keepNext/>
      <w:numPr>
        <w:ilvl w:val="1"/>
        <w:numId w:val="1"/>
      </w:numPr>
      <w:jc w:val="both"/>
      <w:outlineLvl w:val="1"/>
    </w:pPr>
    <w:rPr>
      <w:b/>
    </w:rPr>
  </w:style>
  <w:style w:type="paragraph" w:styleId="Ttulo3">
    <w:name w:val="heading 3"/>
    <w:basedOn w:val="Normal"/>
    <w:next w:val="Normal"/>
    <w:qFormat/>
    <w:pPr>
      <w:keepNext/>
      <w:numPr>
        <w:ilvl w:val="2"/>
        <w:numId w:val="1"/>
      </w:numPr>
      <w:spacing w:before="240" w:after="60"/>
      <w:outlineLvl w:val="2"/>
    </w:pPr>
    <w:rPr>
      <w:rFonts w:ascii="Arial" w:hAnsi="Arial" w:cs="Arial"/>
      <w:sz w:val="24"/>
    </w:rPr>
  </w:style>
  <w:style w:type="paragraph" w:styleId="Ttulo4">
    <w:name w:val="heading 4"/>
    <w:basedOn w:val="Normal"/>
    <w:next w:val="Normal"/>
    <w:qFormat/>
    <w:pPr>
      <w:keepNext/>
      <w:numPr>
        <w:ilvl w:val="3"/>
        <w:numId w:val="1"/>
      </w:numPr>
      <w:spacing w:before="240" w:after="60"/>
      <w:outlineLvl w:val="3"/>
    </w:pPr>
    <w:rPr>
      <w:rFonts w:ascii="Arial" w:hAnsi="Arial" w:cs="Arial"/>
      <w:b/>
      <w:sz w:val="24"/>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rPr>
      <w:rFonts w:ascii="Arial" w:hAnsi="Arial" w:cs="Arial"/>
    </w:rPr>
  </w:style>
  <w:style w:type="paragraph" w:styleId="Ttulo8">
    <w:name w:val="heading 8"/>
    <w:basedOn w:val="Normal"/>
    <w:next w:val="Normal"/>
    <w:qFormat/>
    <w:pPr>
      <w:numPr>
        <w:ilvl w:val="7"/>
        <w:numId w:val="1"/>
      </w:numPr>
      <w:spacing w:before="240" w:after="60"/>
      <w:outlineLvl w:val="7"/>
    </w:pPr>
    <w:rPr>
      <w:rFonts w:ascii="Arial" w:hAnsi="Arial" w:cs="Arial"/>
      <w:i/>
    </w:rPr>
  </w:style>
  <w:style w:type="paragraph" w:styleId="Ttulo9">
    <w:name w:val="heading 9"/>
    <w:basedOn w:val="Normal"/>
    <w:next w:val="Normal"/>
    <w:qFormat/>
    <w:pPr>
      <w:numPr>
        <w:ilvl w:val="8"/>
        <w:numId w:val="1"/>
      </w:numPr>
      <w:spacing w:before="240" w:after="60"/>
      <w:outlineLvl w:val="8"/>
    </w:pPr>
    <w:rPr>
      <w:rFonts w:ascii="Arial" w:hAnsi="Arial" w:cs="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style>
  <w:style w:type="character" w:customStyle="1" w:styleId="WW8Num10z0">
    <w:name w:val="WW8Num10z0"/>
    <w:rPr>
      <w:rFonts w:ascii="Symbol" w:hAnsi="Symbol" w:cs="Symbol" w:hint="default"/>
    </w:rPr>
  </w:style>
  <w:style w:type="character" w:customStyle="1" w:styleId="WW8Num11z0">
    <w:name w:val="WW8Num11z0"/>
    <w:rPr>
      <w:rFonts w:hint="default"/>
    </w:rPr>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Fontepargpadro1">
    <w:name w:val="Fonte parág. padrão1"/>
  </w:style>
  <w:style w:type="character" w:styleId="Hyperlink">
    <w:name w:val="Hyperlink"/>
    <w:rPr>
      <w:color w:val="0000FF"/>
      <w:u w:val="single"/>
    </w:rPr>
  </w:style>
  <w:style w:type="character" w:styleId="Nmerodepgina">
    <w:name w:val="page number"/>
    <w:basedOn w:val="Fontepargpadro1"/>
  </w:style>
  <w:style w:type="paragraph" w:customStyle="1" w:styleId="Ttulo10">
    <w:name w:val="Título1"/>
    <w:basedOn w:val="Normal"/>
    <w:next w:val="Corpodetexto"/>
    <w:pPr>
      <w:spacing w:before="240" w:after="60"/>
      <w:jc w:val="center"/>
    </w:pPr>
    <w:rPr>
      <w:rFonts w:ascii="Arial" w:hAnsi="Arial" w:cs="Arial"/>
      <w:b/>
      <w:kern w:val="1"/>
      <w:sz w:val="32"/>
    </w:rPr>
  </w:style>
  <w:style w:type="paragraph" w:styleId="Corpodetexto">
    <w:name w:val="Body Text"/>
    <w:basedOn w:val="Normal"/>
    <w:pPr>
      <w:spacing w:after="120"/>
    </w:pPr>
  </w:style>
  <w:style w:type="paragraph" w:styleId="Lista">
    <w:name w:val="List"/>
    <w:basedOn w:val="Normal"/>
    <w:pPr>
      <w:ind w:left="283" w:hanging="283"/>
    </w:pPr>
  </w:style>
  <w:style w:type="paragraph" w:styleId="Legenda">
    <w:name w:val="caption"/>
    <w:basedOn w:val="Normal"/>
    <w:next w:val="Normal"/>
    <w:qFormat/>
    <w:pPr>
      <w:spacing w:before="120" w:after="120"/>
    </w:pPr>
    <w:rPr>
      <w:b/>
    </w:rPr>
  </w:style>
  <w:style w:type="paragraph" w:customStyle="1" w:styleId="ndice">
    <w:name w:val="Índice"/>
    <w:basedOn w:val="Normal"/>
    <w:pPr>
      <w:suppressLineNumbers/>
    </w:pPr>
    <w:rPr>
      <w:rFonts w:cs="Arial"/>
    </w:rPr>
  </w:style>
  <w:style w:type="paragraph" w:styleId="Sumrio1">
    <w:name w:val="toc 1"/>
    <w:basedOn w:val="Normal"/>
    <w:next w:val="Normal"/>
  </w:style>
  <w:style w:type="paragraph" w:styleId="Sumrio2">
    <w:name w:val="toc 2"/>
    <w:basedOn w:val="Normal"/>
    <w:next w:val="Normal"/>
    <w:pPr>
      <w:ind w:left="200"/>
    </w:pPr>
  </w:style>
  <w:style w:type="paragraph" w:styleId="Sumrio3">
    <w:name w:val="toc 3"/>
    <w:basedOn w:val="Normal"/>
    <w:next w:val="Normal"/>
    <w:pPr>
      <w:ind w:left="400"/>
    </w:pPr>
  </w:style>
  <w:style w:type="paragraph" w:styleId="Sumrio4">
    <w:name w:val="toc 4"/>
    <w:basedOn w:val="Normal"/>
    <w:next w:val="Normal"/>
    <w:pPr>
      <w:ind w:left="600"/>
    </w:pPr>
  </w:style>
  <w:style w:type="paragraph" w:styleId="Sumrio5">
    <w:name w:val="toc 5"/>
    <w:basedOn w:val="Normal"/>
    <w:next w:val="Normal"/>
    <w:pPr>
      <w:ind w:left="800"/>
    </w:pPr>
  </w:style>
  <w:style w:type="paragraph" w:styleId="Sumrio6">
    <w:name w:val="toc 6"/>
    <w:basedOn w:val="Normal"/>
    <w:next w:val="Normal"/>
    <w:pPr>
      <w:ind w:left="1000"/>
    </w:pPr>
  </w:style>
  <w:style w:type="paragraph" w:styleId="Sumrio7">
    <w:name w:val="toc 7"/>
    <w:basedOn w:val="Normal"/>
    <w:next w:val="Normal"/>
    <w:pPr>
      <w:ind w:left="1200"/>
    </w:pPr>
  </w:style>
  <w:style w:type="paragraph" w:styleId="Sumrio8">
    <w:name w:val="toc 8"/>
    <w:basedOn w:val="Normal"/>
    <w:next w:val="Normal"/>
    <w:pPr>
      <w:ind w:left="1400"/>
    </w:pPr>
  </w:style>
  <w:style w:type="paragraph" w:styleId="Sumrio9">
    <w:name w:val="toc 9"/>
    <w:basedOn w:val="Normal"/>
    <w:next w:val="Normal"/>
    <w:pPr>
      <w:ind w:left="1600"/>
    </w:pPr>
  </w:style>
  <w:style w:type="paragraph" w:styleId="Assinatura">
    <w:name w:val="Signature"/>
    <w:basedOn w:val="Normal"/>
    <w:pPr>
      <w:ind w:left="4252"/>
    </w:pPr>
  </w:style>
  <w:style w:type="paragraph" w:styleId="Cabealho">
    <w:name w:val="header"/>
    <w:basedOn w:val="Normal"/>
    <w:pPr>
      <w:tabs>
        <w:tab w:val="center" w:pos="4419"/>
        <w:tab w:val="right" w:pos="8838"/>
      </w:tabs>
    </w:pPr>
  </w:style>
  <w:style w:type="paragraph" w:customStyle="1" w:styleId="Cabealhodamensagem1">
    <w:name w:val="Cabeçalho da mensagem1"/>
    <w:basedOn w:val="Normal"/>
    <w:pPr>
      <w:pBdr>
        <w:top w:val="single" w:sz="6" w:space="1" w:color="000000"/>
        <w:left w:val="single" w:sz="6" w:space="1" w:color="000000"/>
        <w:bottom w:val="single" w:sz="6" w:space="1" w:color="000000"/>
        <w:right w:val="single" w:sz="6" w:space="1" w:color="000000"/>
      </w:pBdr>
      <w:shd w:val="clear" w:color="auto" w:fill="CCCCCC"/>
      <w:ind w:left="1134" w:hanging="1134"/>
    </w:pPr>
    <w:rPr>
      <w:rFonts w:ascii="Arial" w:hAnsi="Arial" w:cs="Arial"/>
      <w:sz w:val="24"/>
    </w:rPr>
  </w:style>
  <w:style w:type="paragraph" w:customStyle="1" w:styleId="Commarcadores1">
    <w:name w:val="Com marcadores1"/>
    <w:basedOn w:val="Normal"/>
    <w:pPr>
      <w:numPr>
        <w:numId w:val="11"/>
      </w:numPr>
    </w:pPr>
  </w:style>
  <w:style w:type="paragraph" w:customStyle="1" w:styleId="Commarcadores21">
    <w:name w:val="Com marcadores 21"/>
    <w:basedOn w:val="Normal"/>
    <w:pPr>
      <w:numPr>
        <w:numId w:val="9"/>
      </w:numPr>
    </w:pPr>
  </w:style>
  <w:style w:type="paragraph" w:customStyle="1" w:styleId="Commarcadores31">
    <w:name w:val="Com marcadores 31"/>
    <w:basedOn w:val="Normal"/>
    <w:pPr>
      <w:numPr>
        <w:numId w:val="8"/>
      </w:numPr>
    </w:pPr>
  </w:style>
  <w:style w:type="paragraph" w:customStyle="1" w:styleId="Commarcadores41">
    <w:name w:val="Com marcadores 41"/>
    <w:basedOn w:val="Normal"/>
    <w:pPr>
      <w:numPr>
        <w:numId w:val="7"/>
      </w:numPr>
    </w:pPr>
  </w:style>
  <w:style w:type="paragraph" w:customStyle="1" w:styleId="Commarcadores51">
    <w:name w:val="Com marcadores 51"/>
    <w:basedOn w:val="Normal"/>
    <w:pPr>
      <w:numPr>
        <w:numId w:val="6"/>
      </w:numPr>
    </w:pPr>
  </w:style>
  <w:style w:type="paragraph" w:customStyle="1" w:styleId="Corpodetexto21">
    <w:name w:val="Corpo de texto 21"/>
    <w:basedOn w:val="Normal"/>
    <w:pPr>
      <w:spacing w:after="120" w:line="480" w:lineRule="auto"/>
    </w:pPr>
  </w:style>
  <w:style w:type="paragraph" w:customStyle="1" w:styleId="Corpodetexto31">
    <w:name w:val="Corpo de texto 31"/>
    <w:basedOn w:val="Normal"/>
    <w:pPr>
      <w:spacing w:after="120"/>
    </w:pPr>
    <w:rPr>
      <w:sz w:val="16"/>
    </w:rPr>
  </w:style>
  <w:style w:type="paragraph" w:customStyle="1" w:styleId="Data1">
    <w:name w:val="Data1"/>
    <w:basedOn w:val="Normal"/>
    <w:next w:val="Normal"/>
  </w:style>
  <w:style w:type="paragraph" w:styleId="Destinatrio">
    <w:name w:val="envelope address"/>
    <w:basedOn w:val="Normal"/>
    <w:pPr>
      <w:ind w:left="2835"/>
    </w:pPr>
    <w:rPr>
      <w:rFonts w:ascii="Arial" w:hAnsi="Arial" w:cs="Arial"/>
      <w:sz w:val="24"/>
    </w:rPr>
  </w:style>
  <w:style w:type="paragraph" w:customStyle="1" w:styleId="Encerramento1">
    <w:name w:val="Encerramento1"/>
    <w:basedOn w:val="Normal"/>
    <w:pPr>
      <w:ind w:left="4252"/>
    </w:pPr>
  </w:style>
  <w:style w:type="paragraph" w:customStyle="1" w:styleId="MapadoDocumento1">
    <w:name w:val="Mapa do Documento1"/>
    <w:basedOn w:val="Normal"/>
    <w:pPr>
      <w:shd w:val="clear" w:color="auto" w:fill="000080"/>
    </w:pPr>
    <w:rPr>
      <w:rFonts w:ascii="Tahoma" w:hAnsi="Tahoma" w:cs="Tahoma"/>
    </w:rPr>
  </w:style>
  <w:style w:type="paragraph" w:customStyle="1" w:styleId="ndicedeautoridades1">
    <w:name w:val="Índice de autoridades1"/>
    <w:basedOn w:val="Normal"/>
    <w:next w:val="Normal"/>
    <w:pPr>
      <w:ind w:left="200" w:hanging="200"/>
    </w:pPr>
  </w:style>
  <w:style w:type="paragraph" w:customStyle="1" w:styleId="ndicedeilustraes1">
    <w:name w:val="Índice de ilustrações1"/>
    <w:basedOn w:val="Normal"/>
    <w:next w:val="Normal"/>
    <w:pPr>
      <w:ind w:left="400" w:hanging="400"/>
    </w:pPr>
  </w:style>
  <w:style w:type="paragraph" w:styleId="Commarcadores2">
    <w:name w:val="List Bullet 2"/>
    <w:basedOn w:val="Normal"/>
    <w:pPr>
      <w:ind w:left="566" w:hanging="283"/>
    </w:pPr>
  </w:style>
  <w:style w:type="paragraph" w:styleId="Commarcadores3">
    <w:name w:val="List Bullet 3"/>
    <w:basedOn w:val="Normal"/>
    <w:pPr>
      <w:ind w:left="849" w:hanging="283"/>
    </w:pPr>
  </w:style>
  <w:style w:type="paragraph" w:styleId="Commarcadores4">
    <w:name w:val="List Bullet 4"/>
    <w:basedOn w:val="Normal"/>
    <w:pPr>
      <w:ind w:left="1132" w:hanging="283"/>
    </w:pPr>
  </w:style>
  <w:style w:type="paragraph" w:styleId="Commarcadores5">
    <w:name w:val="List Bullet 5"/>
    <w:basedOn w:val="Normal"/>
    <w:pPr>
      <w:ind w:left="1415" w:hanging="283"/>
    </w:pPr>
  </w:style>
  <w:style w:type="paragraph" w:customStyle="1" w:styleId="Listadecontinuao1">
    <w:name w:val="Lista de continuação1"/>
    <w:basedOn w:val="Normal"/>
    <w:pPr>
      <w:spacing w:after="120"/>
      <w:ind w:left="283"/>
    </w:pPr>
  </w:style>
  <w:style w:type="paragraph" w:customStyle="1" w:styleId="Listadecontinuao21">
    <w:name w:val="Lista de continuação 21"/>
    <w:basedOn w:val="Normal"/>
    <w:pPr>
      <w:spacing w:after="120"/>
      <w:ind w:left="566"/>
    </w:pPr>
  </w:style>
  <w:style w:type="paragraph" w:customStyle="1" w:styleId="Listadecontinuao31">
    <w:name w:val="Lista de continuação 31"/>
    <w:basedOn w:val="Normal"/>
    <w:pPr>
      <w:spacing w:after="120"/>
      <w:ind w:left="849"/>
    </w:pPr>
  </w:style>
  <w:style w:type="paragraph" w:customStyle="1" w:styleId="Listadecontinuao41">
    <w:name w:val="Lista de continuação 41"/>
    <w:basedOn w:val="Normal"/>
    <w:pPr>
      <w:spacing w:after="120"/>
      <w:ind w:left="1132"/>
    </w:pPr>
  </w:style>
  <w:style w:type="paragraph" w:customStyle="1" w:styleId="Listadecontinuao51">
    <w:name w:val="Lista de continuação 51"/>
    <w:basedOn w:val="Normal"/>
    <w:pPr>
      <w:spacing w:after="120"/>
      <w:ind w:left="1415"/>
    </w:pPr>
  </w:style>
  <w:style w:type="paragraph" w:customStyle="1" w:styleId="Numerada1">
    <w:name w:val="Numerada1"/>
    <w:basedOn w:val="Normal"/>
    <w:pPr>
      <w:numPr>
        <w:numId w:val="10"/>
      </w:numPr>
    </w:pPr>
  </w:style>
  <w:style w:type="paragraph" w:customStyle="1" w:styleId="Numerada21">
    <w:name w:val="Numerada 21"/>
    <w:basedOn w:val="Normal"/>
    <w:pPr>
      <w:numPr>
        <w:numId w:val="5"/>
      </w:numPr>
    </w:pPr>
  </w:style>
  <w:style w:type="paragraph" w:customStyle="1" w:styleId="Numerada31">
    <w:name w:val="Numerada 31"/>
    <w:basedOn w:val="Normal"/>
    <w:pPr>
      <w:numPr>
        <w:numId w:val="4"/>
      </w:numPr>
    </w:pPr>
  </w:style>
  <w:style w:type="paragraph" w:customStyle="1" w:styleId="Numerada41">
    <w:name w:val="Numerada 41"/>
    <w:basedOn w:val="Normal"/>
    <w:pPr>
      <w:numPr>
        <w:numId w:val="3"/>
      </w:numPr>
    </w:pPr>
  </w:style>
  <w:style w:type="paragraph" w:customStyle="1" w:styleId="Numerada51">
    <w:name w:val="Numerada 51"/>
    <w:basedOn w:val="Normal"/>
    <w:pPr>
      <w:numPr>
        <w:numId w:val="2"/>
      </w:numPr>
    </w:pPr>
  </w:style>
  <w:style w:type="paragraph" w:customStyle="1" w:styleId="Primeirorecuodecorpodetexto1">
    <w:name w:val="Primeiro recuo de corpo de texto1"/>
    <w:basedOn w:val="Corpodetexto"/>
    <w:pPr>
      <w:ind w:firstLine="210"/>
    </w:pPr>
  </w:style>
  <w:style w:type="paragraph" w:styleId="Recuodecorpodetexto">
    <w:name w:val="Body Text Indent"/>
    <w:basedOn w:val="Normal"/>
    <w:pPr>
      <w:spacing w:after="120"/>
      <w:ind w:left="283"/>
    </w:pPr>
  </w:style>
  <w:style w:type="paragraph" w:customStyle="1" w:styleId="Primeirorecuodecorpodetexto21">
    <w:name w:val="Primeiro recuo de corpo de texto 21"/>
    <w:basedOn w:val="Recuodecorpodetexto"/>
    <w:pPr>
      <w:ind w:firstLine="210"/>
    </w:pPr>
  </w:style>
  <w:style w:type="paragraph" w:customStyle="1" w:styleId="Recuodecorpodetexto21">
    <w:name w:val="Recuo de corpo de texto 21"/>
    <w:basedOn w:val="Normal"/>
    <w:pPr>
      <w:spacing w:after="120" w:line="480" w:lineRule="auto"/>
      <w:ind w:left="283"/>
    </w:pPr>
  </w:style>
  <w:style w:type="paragraph" w:customStyle="1" w:styleId="Recuodecorpodetexto31">
    <w:name w:val="Recuo de corpo de texto 31"/>
    <w:basedOn w:val="Normal"/>
    <w:pPr>
      <w:spacing w:after="120"/>
      <w:ind w:left="283"/>
    </w:pPr>
    <w:rPr>
      <w:sz w:val="16"/>
    </w:rPr>
  </w:style>
  <w:style w:type="paragraph" w:customStyle="1" w:styleId="Recuonormal1">
    <w:name w:val="Recuo normal1"/>
    <w:basedOn w:val="Normal"/>
    <w:pPr>
      <w:ind w:left="708"/>
    </w:pPr>
  </w:style>
  <w:style w:type="paragraph" w:styleId="Remetente">
    <w:name w:val="envelope return"/>
    <w:basedOn w:val="Normal"/>
    <w:rPr>
      <w:rFonts w:ascii="Arial" w:hAnsi="Arial" w:cs="Arial"/>
    </w:rPr>
  </w:style>
  <w:style w:type="paragraph" w:styleId="Remissivo1">
    <w:name w:val="index 1"/>
    <w:basedOn w:val="Normal"/>
    <w:next w:val="Normal"/>
    <w:pPr>
      <w:ind w:left="200" w:hanging="200"/>
    </w:pPr>
  </w:style>
  <w:style w:type="paragraph" w:styleId="Remissivo2">
    <w:name w:val="index 2"/>
    <w:basedOn w:val="Normal"/>
    <w:next w:val="Normal"/>
    <w:pPr>
      <w:ind w:left="400" w:hanging="200"/>
    </w:pPr>
  </w:style>
  <w:style w:type="paragraph" w:styleId="Remissivo3">
    <w:name w:val="index 3"/>
    <w:basedOn w:val="Normal"/>
    <w:next w:val="Normal"/>
    <w:pPr>
      <w:ind w:left="600" w:hanging="200"/>
    </w:pPr>
  </w:style>
  <w:style w:type="paragraph" w:customStyle="1" w:styleId="Remissivo41">
    <w:name w:val="Remissivo 41"/>
    <w:basedOn w:val="Normal"/>
    <w:next w:val="Normal"/>
    <w:pPr>
      <w:ind w:left="800" w:hanging="200"/>
    </w:pPr>
  </w:style>
  <w:style w:type="paragraph" w:customStyle="1" w:styleId="Remissivo51">
    <w:name w:val="Remissivo 51"/>
    <w:basedOn w:val="Normal"/>
    <w:next w:val="Normal"/>
    <w:pPr>
      <w:ind w:left="1000" w:hanging="200"/>
    </w:pPr>
  </w:style>
  <w:style w:type="paragraph" w:customStyle="1" w:styleId="Remissivo61">
    <w:name w:val="Remissivo 61"/>
    <w:basedOn w:val="Normal"/>
    <w:next w:val="Normal"/>
    <w:pPr>
      <w:ind w:left="1200" w:hanging="200"/>
    </w:pPr>
  </w:style>
  <w:style w:type="paragraph" w:customStyle="1" w:styleId="Remissivo71">
    <w:name w:val="Remissivo 71"/>
    <w:basedOn w:val="Normal"/>
    <w:next w:val="Normal"/>
    <w:pPr>
      <w:ind w:left="1400" w:hanging="200"/>
    </w:pPr>
  </w:style>
  <w:style w:type="paragraph" w:customStyle="1" w:styleId="Remissivo81">
    <w:name w:val="Remissivo 81"/>
    <w:basedOn w:val="Normal"/>
    <w:next w:val="Normal"/>
    <w:pPr>
      <w:ind w:left="1600" w:hanging="200"/>
    </w:pPr>
  </w:style>
  <w:style w:type="paragraph" w:customStyle="1" w:styleId="Remissivo91">
    <w:name w:val="Remissivo 91"/>
    <w:basedOn w:val="Normal"/>
    <w:next w:val="Normal"/>
    <w:pPr>
      <w:ind w:left="1800" w:hanging="200"/>
    </w:pPr>
  </w:style>
  <w:style w:type="paragraph" w:styleId="Rodap">
    <w:name w:val="footer"/>
    <w:basedOn w:val="Normal"/>
    <w:pPr>
      <w:tabs>
        <w:tab w:val="center" w:pos="4419"/>
        <w:tab w:val="right" w:pos="8838"/>
      </w:tabs>
    </w:pPr>
  </w:style>
  <w:style w:type="paragraph" w:customStyle="1" w:styleId="Saudao1">
    <w:name w:val="Saudação1"/>
    <w:basedOn w:val="Normal"/>
    <w:next w:val="Normal"/>
  </w:style>
  <w:style w:type="paragraph" w:styleId="Subttulo">
    <w:name w:val="Subtitle"/>
    <w:basedOn w:val="Normal"/>
    <w:next w:val="Corpodetexto"/>
    <w:qFormat/>
    <w:pPr>
      <w:spacing w:after="60"/>
      <w:jc w:val="center"/>
    </w:pPr>
    <w:rPr>
      <w:rFonts w:ascii="Arial" w:hAnsi="Arial" w:cs="Arial"/>
      <w:sz w:val="24"/>
    </w:rPr>
  </w:style>
  <w:style w:type="paragraph" w:customStyle="1" w:styleId="Textodecomentrio1">
    <w:name w:val="Texto de comentário1"/>
    <w:basedOn w:val="Normal"/>
  </w:style>
  <w:style w:type="paragraph" w:customStyle="1" w:styleId="Textodemacro1">
    <w:name w:val="Texto de macro1"/>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eastAsia="zh-CN"/>
    </w:rPr>
  </w:style>
  <w:style w:type="paragraph" w:styleId="Textodenotadefim">
    <w:name w:val="endnote text"/>
    <w:basedOn w:val="Normal"/>
  </w:style>
  <w:style w:type="paragraph" w:styleId="Textodenotaderodap">
    <w:name w:val="footnote text"/>
    <w:basedOn w:val="Normal"/>
  </w:style>
  <w:style w:type="paragraph" w:customStyle="1" w:styleId="Textoembloco1">
    <w:name w:val="Texto em bloco1"/>
    <w:basedOn w:val="Normal"/>
    <w:pPr>
      <w:spacing w:after="120"/>
      <w:ind w:left="1440" w:right="1440"/>
    </w:pPr>
  </w:style>
  <w:style w:type="paragraph" w:customStyle="1" w:styleId="TextosemFormatao1">
    <w:name w:val="Texto sem Formatação1"/>
    <w:basedOn w:val="Normal"/>
    <w:rPr>
      <w:rFonts w:ascii="Courier New" w:hAnsi="Courier New" w:cs="Courier New"/>
    </w:rPr>
  </w:style>
  <w:style w:type="paragraph" w:customStyle="1" w:styleId="Ttulodanota1">
    <w:name w:val="Título da nota1"/>
    <w:basedOn w:val="Normal"/>
    <w:next w:val="Normal"/>
  </w:style>
  <w:style w:type="paragraph" w:customStyle="1" w:styleId="Ttulodendicedeautoridades1">
    <w:name w:val="Título de índice de autoridades1"/>
    <w:basedOn w:val="Normal"/>
    <w:next w:val="Normal"/>
    <w:pPr>
      <w:spacing w:before="120"/>
    </w:pPr>
    <w:rPr>
      <w:rFonts w:ascii="Arial" w:hAnsi="Arial" w:cs="Arial"/>
      <w:b/>
      <w:sz w:val="24"/>
    </w:rPr>
  </w:style>
  <w:style w:type="paragraph" w:styleId="Ttulodendiceremissivo">
    <w:name w:val="index heading"/>
    <w:basedOn w:val="Normal"/>
    <w:next w:val="Remissivo1"/>
    <w:rPr>
      <w:rFonts w:ascii="Arial" w:hAnsi="Arial" w:cs="Arial"/>
      <w:b/>
    </w:rPr>
  </w:style>
  <w:style w:type="paragraph" w:styleId="Textodebalo">
    <w:name w:val="Balloon Text"/>
    <w:basedOn w:val="Normal"/>
    <w:link w:val="TextodebaloChar"/>
    <w:uiPriority w:val="99"/>
    <w:semiHidden/>
    <w:unhideWhenUsed/>
    <w:rsid w:val="00FD15C3"/>
    <w:rPr>
      <w:rFonts w:ascii="Tahoma" w:hAnsi="Tahoma" w:cs="Tahoma"/>
      <w:sz w:val="16"/>
      <w:szCs w:val="16"/>
    </w:rPr>
  </w:style>
  <w:style w:type="character" w:customStyle="1" w:styleId="TextodebaloChar">
    <w:name w:val="Texto de balão Char"/>
    <w:basedOn w:val="Fontepargpadro"/>
    <w:link w:val="Textodebalo"/>
    <w:uiPriority w:val="99"/>
    <w:semiHidden/>
    <w:rsid w:val="00FD15C3"/>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775</Words>
  <Characters>4189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mevaldt</dc:creator>
  <cp:keywords/>
  <cp:lastModifiedBy>Obaminha</cp:lastModifiedBy>
  <cp:revision>4</cp:revision>
  <cp:lastPrinted>2002-08-30T14:32:00Z</cp:lastPrinted>
  <dcterms:created xsi:type="dcterms:W3CDTF">2017-06-11T15:11:00Z</dcterms:created>
  <dcterms:modified xsi:type="dcterms:W3CDTF">2017-06-24T23:55:00Z</dcterms:modified>
</cp:coreProperties>
</file>